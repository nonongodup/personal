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C8331" w14:textId="77777777" w:rsidR="005D0ECE" w:rsidRPr="00D83AF3" w:rsidRDefault="00465FF3" w:rsidP="00C176D4">
      <w:pPr>
        <w:spacing w:after="0" w:line="240" w:lineRule="auto"/>
        <w:jc w:val="both"/>
        <w:rPr>
          <w:rFonts w:asciiTheme="majorHAnsi" w:hAnsiTheme="majorHAnsi" w:cstheme="minorHAnsi"/>
          <w:b/>
          <w:sz w:val="28"/>
          <w:szCs w:val="28"/>
        </w:rPr>
      </w:pPr>
      <w:r w:rsidRPr="00D83AF3">
        <w:rPr>
          <w:rFonts w:asciiTheme="majorHAnsi" w:hAnsiTheme="majorHAnsi" w:cstheme="minorHAnsi"/>
          <w:b/>
          <w:sz w:val="28"/>
          <w:szCs w:val="28"/>
        </w:rPr>
        <w:t>Pema</w:t>
      </w:r>
      <w:r w:rsidR="000C4F1D">
        <w:rPr>
          <w:rFonts w:asciiTheme="majorHAnsi" w:hAnsiTheme="majorHAnsi" w:cstheme="minorHAnsi"/>
          <w:b/>
          <w:sz w:val="28"/>
          <w:szCs w:val="28"/>
        </w:rPr>
        <w:t xml:space="preserve"> Lama</w:t>
      </w:r>
    </w:p>
    <w:p w14:paraId="5221A679" w14:textId="77777777" w:rsidR="00C2562C" w:rsidRPr="00F20096" w:rsidRDefault="00C2562C" w:rsidP="00C176D4">
      <w:pPr>
        <w:spacing w:after="0" w:line="240" w:lineRule="auto"/>
        <w:jc w:val="both"/>
        <w:rPr>
          <w:rFonts w:asciiTheme="majorHAnsi" w:hAnsiTheme="majorHAnsi" w:cstheme="minorHAnsi"/>
          <w:b/>
          <w:sz w:val="20"/>
          <w:szCs w:val="20"/>
        </w:rPr>
      </w:pPr>
      <w:r w:rsidRPr="00F20096">
        <w:rPr>
          <w:rFonts w:asciiTheme="majorHAnsi" w:hAnsiTheme="majorHAnsi" w:cstheme="minorHAnsi"/>
          <w:b/>
          <w:sz w:val="20"/>
          <w:szCs w:val="20"/>
        </w:rPr>
        <w:t>Email:</w:t>
      </w:r>
      <w:r w:rsidR="00BB2043" w:rsidRPr="00F20096">
        <w:rPr>
          <w:rFonts w:asciiTheme="majorHAnsi" w:hAnsiTheme="majorHAnsi" w:cstheme="minorHAnsi"/>
          <w:b/>
          <w:sz w:val="20"/>
          <w:szCs w:val="20"/>
        </w:rPr>
        <w:t xml:space="preserve"> </w:t>
      </w:r>
      <w:r w:rsidR="00BA6CA3">
        <w:rPr>
          <w:rFonts w:asciiTheme="majorHAnsi" w:hAnsiTheme="majorHAnsi" w:cstheme="minorHAnsi"/>
          <w:b/>
          <w:sz w:val="20"/>
          <w:szCs w:val="20"/>
        </w:rPr>
        <w:t>nonongodup@gmail.com</w:t>
      </w:r>
      <w:bookmarkStart w:id="0" w:name="_GoBack"/>
      <w:bookmarkEnd w:id="0"/>
    </w:p>
    <w:p w14:paraId="6FFC4838" w14:textId="77777777" w:rsidR="00C2562C" w:rsidRPr="00F20096" w:rsidRDefault="00C2562C" w:rsidP="00C176D4">
      <w:pPr>
        <w:pBdr>
          <w:bottom w:val="single" w:sz="4" w:space="1" w:color="auto"/>
        </w:pBdr>
        <w:spacing w:after="0" w:line="240" w:lineRule="auto"/>
        <w:jc w:val="both"/>
        <w:rPr>
          <w:rFonts w:asciiTheme="majorHAnsi" w:hAnsiTheme="majorHAnsi" w:cstheme="minorHAnsi"/>
          <w:b/>
          <w:sz w:val="20"/>
          <w:szCs w:val="20"/>
        </w:rPr>
      </w:pPr>
      <w:r w:rsidRPr="00F20096">
        <w:rPr>
          <w:rFonts w:asciiTheme="majorHAnsi" w:hAnsiTheme="majorHAnsi" w:cstheme="minorHAnsi"/>
          <w:b/>
          <w:sz w:val="20"/>
          <w:szCs w:val="20"/>
        </w:rPr>
        <w:t>Ph #:</w:t>
      </w:r>
      <w:r w:rsidR="00A86E56" w:rsidRPr="00F20096">
        <w:rPr>
          <w:rFonts w:asciiTheme="majorHAnsi" w:hAnsiTheme="majorHAnsi" w:cstheme="minorHAnsi"/>
          <w:b/>
          <w:sz w:val="20"/>
          <w:szCs w:val="20"/>
        </w:rPr>
        <w:t xml:space="preserve"> </w:t>
      </w:r>
      <w:r w:rsidR="003716DC" w:rsidRPr="003716DC">
        <w:rPr>
          <w:rFonts w:asciiTheme="majorHAnsi" w:hAnsiTheme="majorHAnsi" w:cstheme="minorHAnsi"/>
          <w:b/>
          <w:sz w:val="20"/>
          <w:szCs w:val="20"/>
        </w:rPr>
        <w:t>929-357-4636</w:t>
      </w:r>
    </w:p>
    <w:p w14:paraId="3C6B8B7F" w14:textId="77777777" w:rsidR="00C2562C" w:rsidRPr="00F20096" w:rsidRDefault="00C2562C" w:rsidP="00C176D4">
      <w:pPr>
        <w:spacing w:after="0" w:line="240" w:lineRule="auto"/>
        <w:jc w:val="both"/>
        <w:rPr>
          <w:rFonts w:asciiTheme="majorHAnsi" w:hAnsiTheme="majorHAnsi" w:cstheme="minorHAnsi"/>
          <w:b/>
          <w:sz w:val="20"/>
          <w:szCs w:val="20"/>
        </w:rPr>
      </w:pPr>
      <w:r w:rsidRPr="00F20096">
        <w:rPr>
          <w:rFonts w:asciiTheme="majorHAnsi" w:hAnsiTheme="majorHAnsi" w:cstheme="minorHAnsi"/>
          <w:b/>
          <w:sz w:val="20"/>
          <w:szCs w:val="20"/>
        </w:rPr>
        <w:t>Professional Summary:</w:t>
      </w:r>
    </w:p>
    <w:p w14:paraId="04D36A6C" w14:textId="77777777" w:rsidR="00C2562C" w:rsidRPr="00F20096" w:rsidRDefault="00C2562C" w:rsidP="00C176D4">
      <w:pPr>
        <w:pStyle w:val="ListParagraph"/>
        <w:numPr>
          <w:ilvl w:val="0"/>
          <w:numId w:val="1"/>
        </w:numPr>
        <w:autoSpaceDE w:val="0"/>
        <w:autoSpaceDN w:val="0"/>
        <w:adjustRightInd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Over </w:t>
      </w:r>
      <w:r w:rsidR="00421814">
        <w:rPr>
          <w:rFonts w:asciiTheme="majorHAnsi" w:hAnsiTheme="majorHAnsi" w:cstheme="minorHAnsi"/>
          <w:sz w:val="20"/>
          <w:szCs w:val="20"/>
        </w:rPr>
        <w:t>5</w:t>
      </w:r>
      <w:r w:rsidR="00465FF3" w:rsidRPr="00F20096">
        <w:rPr>
          <w:rFonts w:asciiTheme="majorHAnsi" w:hAnsiTheme="majorHAnsi" w:cstheme="minorHAnsi"/>
          <w:sz w:val="20"/>
          <w:szCs w:val="20"/>
        </w:rPr>
        <w:t>+</w:t>
      </w:r>
      <w:r w:rsidRPr="00F20096">
        <w:rPr>
          <w:rFonts w:asciiTheme="majorHAnsi" w:hAnsiTheme="majorHAnsi" w:cstheme="minorHAnsi"/>
          <w:sz w:val="20"/>
          <w:szCs w:val="20"/>
        </w:rPr>
        <w:t xml:space="preserve"> Years of experience in the IT industry working with Web Based Applications and UI applications in various domains.</w:t>
      </w:r>
    </w:p>
    <w:p w14:paraId="3DA65833" w14:textId="77777777" w:rsidR="00C2562C" w:rsidRPr="00F20096" w:rsidRDefault="00C2562C" w:rsidP="00C176D4">
      <w:pPr>
        <w:numPr>
          <w:ilvl w:val="0"/>
          <w:numId w:val="1"/>
        </w:numPr>
        <w:spacing w:after="0" w:line="240" w:lineRule="auto"/>
        <w:jc w:val="both"/>
        <w:rPr>
          <w:rFonts w:asciiTheme="majorHAnsi" w:hAnsiTheme="majorHAnsi" w:cstheme="minorHAnsi"/>
          <w:b/>
          <w:spacing w:val="-5"/>
          <w:sz w:val="20"/>
          <w:szCs w:val="20"/>
        </w:rPr>
      </w:pPr>
      <w:r w:rsidRPr="00F20096">
        <w:rPr>
          <w:rFonts w:asciiTheme="majorHAnsi" w:hAnsiTheme="majorHAnsi" w:cstheme="minorHAnsi"/>
          <w:spacing w:val="-5"/>
          <w:sz w:val="20"/>
          <w:szCs w:val="20"/>
        </w:rPr>
        <w:t>Expertise in all phases of the software development life cycle including requirements gathering, analysis, designing, coding, testing, integration, and documentation.</w:t>
      </w:r>
    </w:p>
    <w:p w14:paraId="31926163" w14:textId="77777777" w:rsidR="00C2562C" w:rsidRPr="00F20096" w:rsidRDefault="00C2562C" w:rsidP="00C176D4">
      <w:pPr>
        <w:numPr>
          <w:ilvl w:val="0"/>
          <w:numId w:val="1"/>
        </w:numPr>
        <w:spacing w:after="0" w:line="240" w:lineRule="auto"/>
        <w:jc w:val="both"/>
        <w:rPr>
          <w:rFonts w:asciiTheme="majorHAnsi" w:hAnsiTheme="majorHAnsi" w:cstheme="minorHAnsi"/>
          <w:spacing w:val="-5"/>
          <w:sz w:val="20"/>
          <w:szCs w:val="20"/>
        </w:rPr>
      </w:pPr>
      <w:r w:rsidRPr="00F20096">
        <w:rPr>
          <w:rFonts w:asciiTheme="majorHAnsi" w:hAnsiTheme="majorHAnsi" w:cstheme="minorHAnsi"/>
          <w:spacing w:val="-5"/>
          <w:sz w:val="20"/>
          <w:szCs w:val="20"/>
        </w:rPr>
        <w:t xml:space="preserve">Extensive experience in developing web and web 2.0 applications using </w:t>
      </w:r>
      <w:r w:rsidRPr="00F20096">
        <w:rPr>
          <w:rFonts w:asciiTheme="majorHAnsi" w:hAnsiTheme="majorHAnsi" w:cstheme="minorHAnsi"/>
          <w:b/>
          <w:spacing w:val="-5"/>
          <w:sz w:val="20"/>
          <w:szCs w:val="20"/>
        </w:rPr>
        <w:t>Ajax, OO Java Script, jQuery, HTML5, XML, DHTML, CSS3 and MVC framework</w:t>
      </w:r>
      <w:r w:rsidRPr="00F20096">
        <w:rPr>
          <w:rFonts w:asciiTheme="majorHAnsi" w:hAnsiTheme="majorHAnsi" w:cstheme="minorHAnsi"/>
          <w:spacing w:val="-5"/>
          <w:sz w:val="20"/>
          <w:szCs w:val="20"/>
        </w:rPr>
        <w:t xml:space="preserve">. </w:t>
      </w:r>
    </w:p>
    <w:p w14:paraId="57AEEA08" w14:textId="77777777" w:rsidR="00C2562C" w:rsidRPr="00F20096" w:rsidRDefault="00C2562C" w:rsidP="00C176D4">
      <w:pPr>
        <w:numPr>
          <w:ilvl w:val="0"/>
          <w:numId w:val="1"/>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Extensive experience as web developer with a strong background working on open source technologies, including </w:t>
      </w:r>
      <w:r w:rsidRPr="00F20096">
        <w:rPr>
          <w:rFonts w:asciiTheme="majorHAnsi" w:hAnsiTheme="majorHAnsi" w:cstheme="minorHAnsi"/>
          <w:b/>
          <w:bCs/>
          <w:sz w:val="20"/>
          <w:szCs w:val="20"/>
        </w:rPr>
        <w:t>HTML5, CSS3, MySQL, JavaScript.</w:t>
      </w:r>
    </w:p>
    <w:p w14:paraId="6C55114A" w14:textId="77777777" w:rsidR="00C2562C" w:rsidRPr="00F20096" w:rsidRDefault="00C2562C" w:rsidP="00C176D4">
      <w:pPr>
        <w:pStyle w:val="ListParagraph"/>
        <w:numPr>
          <w:ilvl w:val="0"/>
          <w:numId w:val="1"/>
        </w:numPr>
        <w:autoSpaceDE w:val="0"/>
        <w:autoSpaceDN w:val="0"/>
        <w:adjustRightInd w:val="0"/>
        <w:spacing w:after="0" w:line="240" w:lineRule="auto"/>
        <w:jc w:val="both"/>
        <w:rPr>
          <w:rFonts w:asciiTheme="majorHAnsi" w:hAnsiTheme="majorHAnsi" w:cstheme="minorHAnsi"/>
          <w:b/>
          <w:sz w:val="20"/>
          <w:szCs w:val="20"/>
        </w:rPr>
      </w:pPr>
      <w:r w:rsidRPr="00F20096">
        <w:rPr>
          <w:rFonts w:asciiTheme="majorHAnsi" w:hAnsiTheme="majorHAnsi" w:cstheme="minorHAnsi"/>
          <w:sz w:val="20"/>
          <w:szCs w:val="20"/>
        </w:rPr>
        <w:t xml:space="preserve">Experienced with implementing different features of </w:t>
      </w:r>
      <w:r w:rsidRPr="00F20096">
        <w:rPr>
          <w:rFonts w:asciiTheme="majorHAnsi" w:hAnsiTheme="majorHAnsi" w:cstheme="minorHAnsi"/>
          <w:b/>
          <w:sz w:val="20"/>
          <w:szCs w:val="20"/>
        </w:rPr>
        <w:t>Bootstrap.</w:t>
      </w:r>
      <w:r w:rsidRPr="00F20096">
        <w:rPr>
          <w:rFonts w:asciiTheme="majorHAnsi" w:hAnsiTheme="majorHAnsi" w:cstheme="minorHAnsi"/>
          <w:sz w:val="20"/>
          <w:szCs w:val="20"/>
        </w:rPr>
        <w:t xml:space="preserve"> Good knowledge in </w:t>
      </w:r>
      <w:r w:rsidR="00C176D4" w:rsidRPr="00F20096">
        <w:rPr>
          <w:rFonts w:asciiTheme="majorHAnsi" w:hAnsiTheme="majorHAnsi" w:cstheme="minorHAnsi"/>
          <w:b/>
          <w:sz w:val="20"/>
          <w:szCs w:val="20"/>
        </w:rPr>
        <w:t xml:space="preserve">Ext JS, </w:t>
      </w:r>
      <w:r w:rsidRPr="00F20096">
        <w:rPr>
          <w:rFonts w:asciiTheme="majorHAnsi" w:hAnsiTheme="majorHAnsi" w:cstheme="minorHAnsi"/>
          <w:b/>
          <w:sz w:val="20"/>
          <w:szCs w:val="20"/>
        </w:rPr>
        <w:t>Backbone.js</w:t>
      </w:r>
      <w:r w:rsidR="00AD721B" w:rsidRPr="00F20096">
        <w:rPr>
          <w:rFonts w:asciiTheme="majorHAnsi" w:hAnsiTheme="majorHAnsi" w:cstheme="minorHAnsi"/>
          <w:b/>
          <w:sz w:val="20"/>
          <w:szCs w:val="20"/>
        </w:rPr>
        <w:t>, Require.js</w:t>
      </w:r>
      <w:r w:rsidRPr="00F20096">
        <w:rPr>
          <w:rFonts w:asciiTheme="majorHAnsi" w:hAnsiTheme="majorHAnsi" w:cstheme="minorHAnsi"/>
          <w:sz w:val="20"/>
          <w:szCs w:val="20"/>
        </w:rPr>
        <w:t xml:space="preserve"> and </w:t>
      </w:r>
      <w:r w:rsidRPr="00F20096">
        <w:rPr>
          <w:rFonts w:asciiTheme="majorHAnsi" w:hAnsiTheme="majorHAnsi" w:cstheme="minorHAnsi"/>
          <w:b/>
          <w:sz w:val="20"/>
          <w:szCs w:val="20"/>
        </w:rPr>
        <w:t>Responsive Design.</w:t>
      </w:r>
    </w:p>
    <w:p w14:paraId="168542AA" w14:textId="77777777" w:rsidR="00C2562C" w:rsidRDefault="00C2562C" w:rsidP="00C176D4">
      <w:pPr>
        <w:pStyle w:val="ListParagraph"/>
        <w:numPr>
          <w:ilvl w:val="0"/>
          <w:numId w:val="1"/>
        </w:numPr>
        <w:suppressAutoHyphens/>
        <w:spacing w:after="0" w:line="240" w:lineRule="auto"/>
        <w:contextualSpacing w:val="0"/>
        <w:jc w:val="both"/>
        <w:rPr>
          <w:rFonts w:asciiTheme="majorHAnsi" w:hAnsiTheme="majorHAnsi" w:cstheme="minorHAnsi"/>
          <w:sz w:val="20"/>
          <w:szCs w:val="20"/>
        </w:rPr>
      </w:pPr>
      <w:r w:rsidRPr="00F20096">
        <w:rPr>
          <w:rFonts w:asciiTheme="majorHAnsi" w:hAnsiTheme="majorHAnsi" w:cstheme="minorHAnsi"/>
          <w:sz w:val="20"/>
          <w:szCs w:val="20"/>
        </w:rPr>
        <w:t xml:space="preserve">Good experience with Form Validation by </w:t>
      </w:r>
      <w:r w:rsidRPr="00F20096">
        <w:rPr>
          <w:rFonts w:asciiTheme="majorHAnsi" w:hAnsiTheme="majorHAnsi" w:cstheme="minorHAnsi"/>
          <w:b/>
          <w:sz w:val="20"/>
          <w:szCs w:val="20"/>
        </w:rPr>
        <w:t>Regular Expression</w:t>
      </w:r>
      <w:r w:rsidRPr="00F20096">
        <w:rPr>
          <w:rFonts w:asciiTheme="majorHAnsi" w:hAnsiTheme="majorHAnsi" w:cstheme="minorHAnsi"/>
          <w:sz w:val="20"/>
          <w:szCs w:val="20"/>
        </w:rPr>
        <w:t xml:space="preserve">, and </w:t>
      </w:r>
      <w:r w:rsidRPr="00F20096">
        <w:rPr>
          <w:rFonts w:asciiTheme="majorHAnsi" w:hAnsiTheme="majorHAnsi" w:cstheme="minorHAnsi"/>
          <w:b/>
          <w:sz w:val="20"/>
          <w:szCs w:val="20"/>
        </w:rPr>
        <w:t>JQuery Light box</w:t>
      </w:r>
      <w:r w:rsidRPr="00F20096">
        <w:rPr>
          <w:rFonts w:asciiTheme="majorHAnsi" w:hAnsiTheme="majorHAnsi" w:cstheme="minorHAnsi"/>
          <w:sz w:val="20"/>
          <w:szCs w:val="20"/>
        </w:rPr>
        <w:t>.</w:t>
      </w:r>
    </w:p>
    <w:p w14:paraId="115B3420" w14:textId="77777777" w:rsidR="005B695A" w:rsidRPr="005B695A" w:rsidRDefault="005B695A" w:rsidP="005B695A">
      <w:pPr>
        <w:pStyle w:val="ListParagraph"/>
        <w:numPr>
          <w:ilvl w:val="0"/>
          <w:numId w:val="1"/>
        </w:numPr>
        <w:spacing w:after="0" w:line="240" w:lineRule="auto"/>
        <w:rPr>
          <w:rFonts w:ascii="Times" w:eastAsia="Times New Roman" w:hAnsi="Times" w:cs="Times New Roman"/>
          <w:sz w:val="20"/>
          <w:szCs w:val="20"/>
          <w:lang w:bidi="ar-SA"/>
        </w:rPr>
      </w:pPr>
      <w:r>
        <w:rPr>
          <w:rFonts w:ascii="Calibri" w:eastAsia="Times New Roman" w:hAnsi="Calibri" w:cs="Times New Roman"/>
          <w:color w:val="000000"/>
          <w:shd w:val="clear" w:color="auto" w:fill="FFFFFF"/>
          <w:lang w:bidi="ar-SA"/>
        </w:rPr>
        <w:t>E</w:t>
      </w:r>
      <w:r w:rsidR="00127873">
        <w:rPr>
          <w:rFonts w:ascii="Calibri" w:eastAsia="Times New Roman" w:hAnsi="Calibri" w:cs="Times New Roman"/>
          <w:color w:val="000000"/>
          <w:shd w:val="clear" w:color="auto" w:fill="FFFFFF"/>
          <w:lang w:bidi="ar-SA"/>
        </w:rPr>
        <w:t>xperience in Performance testing</w:t>
      </w:r>
      <w:r w:rsidRPr="005B695A">
        <w:rPr>
          <w:rFonts w:ascii="Calibri" w:eastAsia="Times New Roman" w:hAnsi="Calibri" w:cs="Times New Roman"/>
          <w:color w:val="000000"/>
          <w:shd w:val="clear" w:color="auto" w:fill="FFFFFF"/>
          <w:lang w:bidi="ar-SA"/>
        </w:rPr>
        <w:t xml:space="preserve"> using </w:t>
      </w:r>
      <w:r w:rsidRPr="00A040E4">
        <w:rPr>
          <w:rFonts w:ascii="Calibri" w:eastAsia="Times New Roman" w:hAnsi="Calibri" w:cs="Times New Roman"/>
          <w:b/>
          <w:color w:val="000000"/>
          <w:shd w:val="clear" w:color="auto" w:fill="FFFFFF"/>
          <w:lang w:bidi="ar-SA"/>
        </w:rPr>
        <w:t xml:space="preserve">Apache </w:t>
      </w:r>
      <w:proofErr w:type="spellStart"/>
      <w:r w:rsidRPr="00A040E4">
        <w:rPr>
          <w:rFonts w:ascii="Calibri" w:eastAsia="Times New Roman" w:hAnsi="Calibri" w:cs="Times New Roman"/>
          <w:b/>
          <w:color w:val="000000"/>
          <w:shd w:val="clear" w:color="auto" w:fill="FFFFFF"/>
          <w:lang w:bidi="ar-SA"/>
        </w:rPr>
        <w:t>JMeter</w:t>
      </w:r>
      <w:proofErr w:type="spellEnd"/>
      <w:r w:rsidRPr="00A040E4">
        <w:rPr>
          <w:rFonts w:ascii="Calibri" w:eastAsia="Times New Roman" w:hAnsi="Calibri" w:cs="Times New Roman"/>
          <w:b/>
          <w:color w:val="000000"/>
          <w:shd w:val="clear" w:color="auto" w:fill="FFFFFF"/>
          <w:lang w:bidi="ar-SA"/>
        </w:rPr>
        <w:t xml:space="preserve">. </w:t>
      </w:r>
    </w:p>
    <w:p w14:paraId="72EB6439" w14:textId="77777777" w:rsidR="00C2562C" w:rsidRPr="00F20096" w:rsidRDefault="00C2562C" w:rsidP="00C176D4">
      <w:pPr>
        <w:numPr>
          <w:ilvl w:val="0"/>
          <w:numId w:val="1"/>
        </w:numPr>
        <w:spacing w:after="0" w:line="240" w:lineRule="auto"/>
        <w:jc w:val="both"/>
        <w:rPr>
          <w:rFonts w:asciiTheme="majorHAnsi" w:eastAsia="Calibri" w:hAnsiTheme="majorHAnsi" w:cstheme="minorHAnsi"/>
          <w:b/>
          <w:color w:val="000000"/>
          <w:sz w:val="20"/>
          <w:szCs w:val="20"/>
        </w:rPr>
      </w:pPr>
      <w:r w:rsidRPr="00F20096">
        <w:rPr>
          <w:rFonts w:asciiTheme="majorHAnsi" w:eastAsia="Calibri" w:hAnsiTheme="majorHAnsi" w:cstheme="minorHAnsi"/>
          <w:color w:val="000000"/>
          <w:sz w:val="20"/>
          <w:szCs w:val="20"/>
        </w:rPr>
        <w:t xml:space="preserve">Experience in developing Web-centric applications using </w:t>
      </w:r>
      <w:r w:rsidR="00344C58">
        <w:rPr>
          <w:rFonts w:asciiTheme="majorHAnsi" w:eastAsia="Calibri" w:hAnsiTheme="majorHAnsi" w:cstheme="minorHAnsi"/>
          <w:b/>
          <w:color w:val="000000"/>
          <w:sz w:val="20"/>
          <w:szCs w:val="20"/>
        </w:rPr>
        <w:t xml:space="preserve">XML, Angular1, </w:t>
      </w:r>
      <w:proofErr w:type="gramStart"/>
      <w:r w:rsidR="00344C58">
        <w:rPr>
          <w:rFonts w:asciiTheme="majorHAnsi" w:eastAsia="Calibri" w:hAnsiTheme="majorHAnsi" w:cstheme="minorHAnsi"/>
          <w:b/>
          <w:color w:val="000000"/>
          <w:sz w:val="20"/>
          <w:szCs w:val="20"/>
        </w:rPr>
        <w:t>Angular</w:t>
      </w:r>
      <w:proofErr w:type="gramEnd"/>
      <w:r w:rsidR="00344C58">
        <w:rPr>
          <w:rFonts w:asciiTheme="majorHAnsi" w:eastAsia="Calibri" w:hAnsiTheme="majorHAnsi" w:cstheme="minorHAnsi"/>
          <w:b/>
          <w:color w:val="000000"/>
          <w:sz w:val="20"/>
          <w:szCs w:val="20"/>
        </w:rPr>
        <w:t xml:space="preserve"> 2, </w:t>
      </w:r>
      <w:proofErr w:type="spellStart"/>
      <w:r w:rsidRPr="00F20096">
        <w:rPr>
          <w:rFonts w:asciiTheme="majorHAnsi" w:eastAsia="Calibri" w:hAnsiTheme="majorHAnsi" w:cstheme="minorHAnsi"/>
          <w:b/>
          <w:color w:val="000000"/>
          <w:sz w:val="20"/>
          <w:szCs w:val="20"/>
        </w:rPr>
        <w:t>JQuery</w:t>
      </w:r>
      <w:proofErr w:type="spellEnd"/>
      <w:r w:rsidRPr="00F20096">
        <w:rPr>
          <w:rFonts w:asciiTheme="majorHAnsi" w:eastAsia="Calibri" w:hAnsiTheme="majorHAnsi" w:cstheme="minorHAnsi"/>
          <w:b/>
          <w:color w:val="000000"/>
          <w:sz w:val="20"/>
          <w:szCs w:val="20"/>
        </w:rPr>
        <w:t>, CSS, Photoshop, Dreamweaver and IIS.</w:t>
      </w:r>
    </w:p>
    <w:p w14:paraId="4B70CC2D" w14:textId="77777777" w:rsidR="00C2562C" w:rsidRPr="00F20096" w:rsidRDefault="00C2562C" w:rsidP="00C176D4">
      <w:pPr>
        <w:numPr>
          <w:ilvl w:val="0"/>
          <w:numId w:val="1"/>
        </w:numPr>
        <w:spacing w:after="0" w:line="240" w:lineRule="auto"/>
        <w:jc w:val="both"/>
        <w:rPr>
          <w:rFonts w:asciiTheme="majorHAnsi" w:eastAsia="Calibri" w:hAnsiTheme="majorHAnsi" w:cstheme="minorHAnsi"/>
          <w:b/>
          <w:color w:val="000000"/>
          <w:sz w:val="20"/>
          <w:szCs w:val="20"/>
        </w:rPr>
      </w:pPr>
      <w:r w:rsidRPr="00F20096">
        <w:rPr>
          <w:rFonts w:asciiTheme="majorHAnsi" w:eastAsia="Calibri" w:hAnsiTheme="majorHAnsi" w:cstheme="minorHAnsi"/>
          <w:color w:val="000000"/>
          <w:sz w:val="20"/>
          <w:szCs w:val="20"/>
        </w:rPr>
        <w:t xml:space="preserve">Hands on experience for </w:t>
      </w:r>
      <w:r w:rsidRPr="00F20096">
        <w:rPr>
          <w:rFonts w:asciiTheme="majorHAnsi" w:eastAsia="Calibri" w:hAnsiTheme="majorHAnsi" w:cstheme="minorHAnsi"/>
          <w:b/>
          <w:color w:val="000000"/>
          <w:sz w:val="20"/>
          <w:szCs w:val="20"/>
        </w:rPr>
        <w:t>HTML/CSS/JSP</w:t>
      </w:r>
      <w:r w:rsidRPr="00F20096">
        <w:rPr>
          <w:rFonts w:asciiTheme="majorHAnsi" w:eastAsia="Calibri" w:hAnsiTheme="majorHAnsi" w:cstheme="minorHAnsi"/>
          <w:color w:val="000000"/>
          <w:sz w:val="20"/>
          <w:szCs w:val="20"/>
        </w:rPr>
        <w:t xml:space="preserve"> direct coding with focus on Cross-browser/Cross-platform compliance</w:t>
      </w:r>
      <w:r w:rsidRPr="00F20096">
        <w:rPr>
          <w:rFonts w:asciiTheme="majorHAnsi" w:eastAsia="Calibri" w:hAnsiTheme="majorHAnsi" w:cstheme="minorHAnsi"/>
          <w:b/>
          <w:color w:val="000000"/>
          <w:sz w:val="20"/>
          <w:szCs w:val="20"/>
        </w:rPr>
        <w:t>.</w:t>
      </w:r>
    </w:p>
    <w:p w14:paraId="4155C2B9" w14:textId="77777777" w:rsidR="00C2562C" w:rsidRPr="00F20096" w:rsidRDefault="00C2562C" w:rsidP="00C176D4">
      <w:pPr>
        <w:numPr>
          <w:ilvl w:val="0"/>
          <w:numId w:val="1"/>
        </w:numPr>
        <w:spacing w:after="0" w:line="240" w:lineRule="auto"/>
        <w:jc w:val="both"/>
        <w:rPr>
          <w:rFonts w:asciiTheme="majorHAnsi" w:eastAsia="Calibri" w:hAnsiTheme="majorHAnsi" w:cstheme="minorHAnsi"/>
          <w:b/>
          <w:color w:val="000000"/>
          <w:sz w:val="20"/>
          <w:szCs w:val="20"/>
        </w:rPr>
      </w:pPr>
      <w:r w:rsidRPr="00F20096">
        <w:rPr>
          <w:rFonts w:asciiTheme="majorHAnsi" w:eastAsia="Calibri" w:hAnsiTheme="majorHAnsi" w:cstheme="minorHAnsi"/>
          <w:color w:val="000000"/>
          <w:sz w:val="20"/>
          <w:szCs w:val="20"/>
        </w:rPr>
        <w:t xml:space="preserve">Experience in Developing Applications Using </w:t>
      </w:r>
      <w:r w:rsidRPr="00F20096">
        <w:rPr>
          <w:rFonts w:asciiTheme="majorHAnsi" w:eastAsia="Calibri" w:hAnsiTheme="majorHAnsi" w:cstheme="minorHAnsi"/>
          <w:b/>
          <w:color w:val="000000"/>
          <w:sz w:val="20"/>
          <w:szCs w:val="20"/>
        </w:rPr>
        <w:t>CSS 3 Media Queries, SASS, LESS and Responsive Web Design</w:t>
      </w:r>
      <w:r w:rsidRPr="00F20096">
        <w:rPr>
          <w:rFonts w:asciiTheme="majorHAnsi" w:eastAsia="Calibri" w:hAnsiTheme="majorHAnsi" w:cstheme="minorHAnsi"/>
          <w:color w:val="000000"/>
          <w:sz w:val="20"/>
          <w:szCs w:val="20"/>
        </w:rPr>
        <w:t xml:space="preserve"> making the Web Pages Fluid across Multiple Devices. (Grid, Fluid layouts and Break Point Approaches)</w:t>
      </w:r>
      <w:r w:rsidRPr="00F20096">
        <w:rPr>
          <w:rFonts w:asciiTheme="majorHAnsi" w:eastAsia="Calibri" w:hAnsiTheme="majorHAnsi" w:cstheme="minorHAnsi"/>
          <w:b/>
          <w:color w:val="000000"/>
          <w:sz w:val="20"/>
          <w:szCs w:val="20"/>
        </w:rPr>
        <w:t>.</w:t>
      </w:r>
    </w:p>
    <w:p w14:paraId="121C0E06" w14:textId="77777777" w:rsidR="00C2562C" w:rsidRPr="00F20096" w:rsidRDefault="00C2562C" w:rsidP="00C176D4">
      <w:pPr>
        <w:pStyle w:val="ListParagraph"/>
        <w:numPr>
          <w:ilvl w:val="0"/>
          <w:numId w:val="1"/>
        </w:numPr>
        <w:autoSpaceDE w:val="0"/>
        <w:autoSpaceDN w:val="0"/>
        <w:adjustRightInd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Experience in writing </w:t>
      </w:r>
      <w:r w:rsidRPr="00F20096">
        <w:rPr>
          <w:rFonts w:asciiTheme="majorHAnsi" w:hAnsiTheme="majorHAnsi" w:cstheme="minorHAnsi"/>
          <w:b/>
          <w:sz w:val="20"/>
          <w:szCs w:val="20"/>
        </w:rPr>
        <w:t>structured markup,</w:t>
      </w:r>
      <w:r w:rsidRPr="00F20096">
        <w:rPr>
          <w:rFonts w:asciiTheme="majorHAnsi" w:hAnsiTheme="majorHAnsi" w:cstheme="minorHAnsi"/>
          <w:sz w:val="20"/>
          <w:szCs w:val="20"/>
        </w:rPr>
        <w:t xml:space="preserve"> </w:t>
      </w:r>
      <w:r w:rsidRPr="00F20096">
        <w:rPr>
          <w:rFonts w:asciiTheme="majorHAnsi" w:hAnsiTheme="majorHAnsi" w:cstheme="minorHAnsi"/>
          <w:b/>
          <w:sz w:val="20"/>
          <w:szCs w:val="20"/>
        </w:rPr>
        <w:t>CSS and JavaScript/ jQuery</w:t>
      </w:r>
      <w:r w:rsidRPr="00F20096">
        <w:rPr>
          <w:rFonts w:asciiTheme="majorHAnsi" w:hAnsiTheme="majorHAnsi" w:cstheme="minorHAnsi"/>
          <w:sz w:val="20"/>
          <w:szCs w:val="20"/>
        </w:rPr>
        <w:t xml:space="preserve"> and keeping up-to-date with the latest developments in web technology</w:t>
      </w:r>
      <w:r w:rsidR="001D26A0" w:rsidRPr="00F20096">
        <w:rPr>
          <w:rFonts w:asciiTheme="majorHAnsi" w:hAnsiTheme="majorHAnsi" w:cstheme="minorHAnsi"/>
          <w:sz w:val="20"/>
          <w:szCs w:val="20"/>
        </w:rPr>
        <w:t>.</w:t>
      </w:r>
    </w:p>
    <w:p w14:paraId="5952B559" w14:textId="77777777" w:rsidR="00C2562C" w:rsidRPr="00F20096" w:rsidRDefault="00C2562C" w:rsidP="00C176D4">
      <w:pPr>
        <w:pStyle w:val="ListParagraph"/>
        <w:numPr>
          <w:ilvl w:val="0"/>
          <w:numId w:val="1"/>
        </w:numPr>
        <w:autoSpaceDE w:val="0"/>
        <w:autoSpaceDN w:val="0"/>
        <w:adjustRightInd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Experience using </w:t>
      </w:r>
      <w:r w:rsidRPr="00F20096">
        <w:rPr>
          <w:rFonts w:asciiTheme="majorHAnsi" w:hAnsiTheme="majorHAnsi" w:cstheme="minorHAnsi"/>
          <w:b/>
          <w:sz w:val="20"/>
          <w:szCs w:val="20"/>
        </w:rPr>
        <w:t>AJAX</w:t>
      </w:r>
      <w:r w:rsidRPr="00F20096">
        <w:rPr>
          <w:rFonts w:asciiTheme="majorHAnsi" w:hAnsiTheme="majorHAnsi" w:cstheme="minorHAnsi"/>
          <w:sz w:val="20"/>
          <w:szCs w:val="20"/>
        </w:rPr>
        <w:t xml:space="preserve"> to create interactive web applications, mainly focusing at increasing performance.</w:t>
      </w:r>
    </w:p>
    <w:p w14:paraId="550407E0" w14:textId="77777777" w:rsidR="00C2562C" w:rsidRPr="00F20096" w:rsidRDefault="00C2562C" w:rsidP="00C176D4">
      <w:pPr>
        <w:numPr>
          <w:ilvl w:val="0"/>
          <w:numId w:val="1"/>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shd w:val="clear" w:color="auto" w:fill="FFFFFF"/>
        </w:rPr>
        <w:t xml:space="preserve">Experienced in building cross browser compatibility applications using </w:t>
      </w:r>
      <w:proofErr w:type="gramStart"/>
      <w:r w:rsidRPr="00F20096">
        <w:rPr>
          <w:rFonts w:asciiTheme="majorHAnsi" w:hAnsiTheme="majorHAnsi" w:cstheme="minorHAnsi"/>
          <w:b/>
          <w:sz w:val="20"/>
          <w:szCs w:val="20"/>
          <w:shd w:val="clear" w:color="auto" w:fill="FFFFFF"/>
        </w:rPr>
        <w:t>Angular.JS</w:t>
      </w:r>
      <w:r w:rsidRPr="00F20096">
        <w:rPr>
          <w:rFonts w:asciiTheme="majorHAnsi" w:hAnsiTheme="majorHAnsi" w:cstheme="minorHAnsi"/>
          <w:sz w:val="20"/>
          <w:szCs w:val="20"/>
          <w:shd w:val="clear" w:color="auto" w:fill="FFFFFF"/>
        </w:rPr>
        <w:t xml:space="preserve"> </w:t>
      </w:r>
      <w:r w:rsidR="00344C58">
        <w:rPr>
          <w:rFonts w:asciiTheme="majorHAnsi" w:hAnsiTheme="majorHAnsi" w:cstheme="minorHAnsi"/>
          <w:sz w:val="20"/>
          <w:szCs w:val="20"/>
          <w:shd w:val="clear" w:color="auto" w:fill="FFFFFF"/>
        </w:rPr>
        <w:t>,</w:t>
      </w:r>
      <w:proofErr w:type="gramEnd"/>
      <w:r w:rsidR="00344C58">
        <w:rPr>
          <w:rFonts w:asciiTheme="majorHAnsi" w:hAnsiTheme="majorHAnsi" w:cstheme="minorHAnsi"/>
          <w:sz w:val="20"/>
          <w:szCs w:val="20"/>
          <w:shd w:val="clear" w:color="auto" w:fill="FFFFFF"/>
        </w:rPr>
        <w:t xml:space="preserve"> </w:t>
      </w:r>
      <w:r w:rsidRPr="00F20096">
        <w:rPr>
          <w:rFonts w:asciiTheme="majorHAnsi" w:hAnsiTheme="majorHAnsi" w:cstheme="minorHAnsi"/>
          <w:b/>
          <w:sz w:val="20"/>
          <w:szCs w:val="20"/>
          <w:shd w:val="clear" w:color="auto" w:fill="FFFFFF"/>
        </w:rPr>
        <w:t>Node.JS</w:t>
      </w:r>
      <w:r w:rsidR="00344C58">
        <w:rPr>
          <w:rFonts w:asciiTheme="majorHAnsi" w:hAnsiTheme="majorHAnsi" w:cstheme="minorHAnsi"/>
          <w:b/>
          <w:sz w:val="20"/>
          <w:szCs w:val="20"/>
          <w:shd w:val="clear" w:color="auto" w:fill="FFFFFF"/>
        </w:rPr>
        <w:t xml:space="preserve"> and React JS</w:t>
      </w:r>
      <w:r w:rsidRPr="00F20096">
        <w:rPr>
          <w:rFonts w:asciiTheme="majorHAnsi" w:hAnsiTheme="majorHAnsi" w:cstheme="minorHAnsi"/>
          <w:b/>
          <w:sz w:val="20"/>
          <w:szCs w:val="20"/>
          <w:shd w:val="clear" w:color="auto" w:fill="FFFFFF"/>
        </w:rPr>
        <w:t>.</w:t>
      </w:r>
    </w:p>
    <w:p w14:paraId="16AEEF79" w14:textId="77777777" w:rsidR="00C2562C" w:rsidRPr="00F20096" w:rsidRDefault="00C2562C" w:rsidP="00C176D4">
      <w:pPr>
        <w:numPr>
          <w:ilvl w:val="0"/>
          <w:numId w:val="1"/>
        </w:numPr>
        <w:spacing w:after="0" w:line="240" w:lineRule="auto"/>
        <w:jc w:val="both"/>
        <w:rPr>
          <w:rFonts w:asciiTheme="majorHAnsi" w:hAnsiTheme="majorHAnsi" w:cstheme="minorHAnsi"/>
          <w:sz w:val="20"/>
          <w:szCs w:val="20"/>
        </w:rPr>
      </w:pPr>
      <w:r w:rsidRPr="00F20096">
        <w:rPr>
          <w:rFonts w:asciiTheme="majorHAnsi" w:hAnsiTheme="majorHAnsi" w:cstheme="minorHAnsi"/>
          <w:snapToGrid w:val="0"/>
          <w:sz w:val="20"/>
          <w:szCs w:val="20"/>
        </w:rPr>
        <w:t>Excellent Knowledge of multi- tier Web Based application development.</w:t>
      </w:r>
    </w:p>
    <w:p w14:paraId="5025B94A" w14:textId="77777777" w:rsidR="001D26A0" w:rsidRPr="00F20096" w:rsidRDefault="001D26A0" w:rsidP="00C176D4">
      <w:pPr>
        <w:numPr>
          <w:ilvl w:val="0"/>
          <w:numId w:val="1"/>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Proficient with creating </w:t>
      </w:r>
      <w:r w:rsidRPr="00F20096">
        <w:rPr>
          <w:rFonts w:asciiTheme="majorHAnsi" w:hAnsiTheme="majorHAnsi" w:cstheme="minorHAnsi"/>
          <w:b/>
          <w:sz w:val="20"/>
          <w:szCs w:val="20"/>
        </w:rPr>
        <w:t>Logos, Banners, Buttons</w:t>
      </w:r>
      <w:r w:rsidRPr="00F20096">
        <w:rPr>
          <w:rFonts w:asciiTheme="majorHAnsi" w:hAnsiTheme="majorHAnsi" w:cstheme="minorHAnsi"/>
          <w:sz w:val="20"/>
          <w:szCs w:val="20"/>
        </w:rPr>
        <w:t xml:space="preserve">, </w:t>
      </w:r>
      <w:r w:rsidRPr="00F20096">
        <w:rPr>
          <w:rFonts w:asciiTheme="majorHAnsi" w:hAnsiTheme="majorHAnsi" w:cstheme="minorHAnsi"/>
          <w:b/>
          <w:sz w:val="20"/>
          <w:szCs w:val="20"/>
        </w:rPr>
        <w:t>Icons</w:t>
      </w:r>
      <w:r w:rsidRPr="00F20096">
        <w:rPr>
          <w:rFonts w:asciiTheme="majorHAnsi" w:hAnsiTheme="majorHAnsi" w:cstheme="minorHAnsi"/>
          <w:sz w:val="20"/>
          <w:szCs w:val="20"/>
        </w:rPr>
        <w:t xml:space="preserve"> and </w:t>
      </w:r>
      <w:r w:rsidRPr="00F20096">
        <w:rPr>
          <w:rFonts w:asciiTheme="majorHAnsi" w:hAnsiTheme="majorHAnsi" w:cstheme="minorHAnsi"/>
          <w:b/>
          <w:sz w:val="20"/>
          <w:szCs w:val="20"/>
        </w:rPr>
        <w:t>Images</w:t>
      </w:r>
      <w:r w:rsidRPr="00F20096">
        <w:rPr>
          <w:rFonts w:asciiTheme="majorHAnsi" w:hAnsiTheme="majorHAnsi" w:cstheme="minorHAnsi"/>
          <w:sz w:val="20"/>
          <w:szCs w:val="20"/>
        </w:rPr>
        <w:t xml:space="preserve"> using </w:t>
      </w:r>
      <w:r w:rsidRPr="00F20096">
        <w:rPr>
          <w:rFonts w:asciiTheme="majorHAnsi" w:hAnsiTheme="majorHAnsi" w:cstheme="minorHAnsi"/>
          <w:b/>
          <w:sz w:val="20"/>
          <w:szCs w:val="20"/>
        </w:rPr>
        <w:t>Adobe Flash and Adobe Illustrator</w:t>
      </w:r>
      <w:r w:rsidRPr="00F20096">
        <w:rPr>
          <w:rFonts w:asciiTheme="majorHAnsi" w:hAnsiTheme="majorHAnsi" w:cstheme="minorHAnsi"/>
          <w:sz w:val="20"/>
          <w:szCs w:val="20"/>
        </w:rPr>
        <w:t>.</w:t>
      </w:r>
    </w:p>
    <w:p w14:paraId="52423EE6" w14:textId="77777777" w:rsidR="001D26A0" w:rsidRPr="00F20096" w:rsidRDefault="001D26A0" w:rsidP="00C176D4">
      <w:pPr>
        <w:pStyle w:val="Body"/>
        <w:numPr>
          <w:ilvl w:val="0"/>
          <w:numId w:val="1"/>
        </w:numPr>
        <w:spacing w:after="0" w:line="240" w:lineRule="auto"/>
        <w:jc w:val="both"/>
        <w:rPr>
          <w:rFonts w:asciiTheme="majorHAnsi" w:hAnsiTheme="majorHAnsi" w:cstheme="minorHAnsi"/>
          <w:b/>
          <w:position w:val="-2"/>
          <w:sz w:val="20"/>
        </w:rPr>
      </w:pPr>
      <w:r w:rsidRPr="00F20096">
        <w:rPr>
          <w:rFonts w:asciiTheme="majorHAnsi" w:hAnsiTheme="majorHAnsi" w:cstheme="minorHAnsi"/>
          <w:sz w:val="20"/>
        </w:rPr>
        <w:t xml:space="preserve">Excellent experience in </w:t>
      </w:r>
      <w:r w:rsidRPr="00F20096">
        <w:rPr>
          <w:rFonts w:asciiTheme="majorHAnsi" w:hAnsiTheme="majorHAnsi" w:cstheme="minorHAnsi"/>
          <w:b/>
          <w:sz w:val="20"/>
        </w:rPr>
        <w:t>Restful Web services</w:t>
      </w:r>
      <w:r w:rsidRPr="00F20096">
        <w:rPr>
          <w:rFonts w:asciiTheme="majorHAnsi" w:hAnsiTheme="majorHAnsi" w:cstheme="minorHAnsi"/>
          <w:sz w:val="20"/>
        </w:rPr>
        <w:t xml:space="preserve"> and </w:t>
      </w:r>
      <w:r w:rsidRPr="00F20096">
        <w:rPr>
          <w:rFonts w:asciiTheme="majorHAnsi" w:hAnsiTheme="majorHAnsi" w:cstheme="minorHAnsi"/>
          <w:b/>
          <w:sz w:val="20"/>
        </w:rPr>
        <w:t>Big Web service</w:t>
      </w:r>
      <w:r w:rsidRPr="00F20096">
        <w:rPr>
          <w:rFonts w:asciiTheme="majorHAnsi" w:hAnsiTheme="majorHAnsi" w:cstheme="minorHAnsi"/>
          <w:sz w:val="20"/>
        </w:rPr>
        <w:t xml:space="preserve"> development and consumption using </w:t>
      </w:r>
      <w:r w:rsidRPr="00F20096">
        <w:rPr>
          <w:rFonts w:asciiTheme="majorHAnsi" w:hAnsiTheme="majorHAnsi" w:cstheme="minorHAnsi"/>
          <w:b/>
          <w:sz w:val="20"/>
        </w:rPr>
        <w:t>(</w:t>
      </w:r>
      <w:r w:rsidR="00BB6AAA">
        <w:rPr>
          <w:rFonts w:asciiTheme="majorHAnsi" w:hAnsiTheme="majorHAnsi" w:cstheme="minorHAnsi"/>
          <w:b/>
          <w:sz w:val="20"/>
        </w:rPr>
        <w:t xml:space="preserve">Spring, </w:t>
      </w:r>
      <w:r w:rsidRPr="00F20096">
        <w:rPr>
          <w:rFonts w:asciiTheme="majorHAnsi" w:hAnsiTheme="majorHAnsi" w:cstheme="minorHAnsi"/>
          <w:b/>
          <w:sz w:val="20"/>
        </w:rPr>
        <w:t>JAX-RS and JAX-WS).</w:t>
      </w:r>
    </w:p>
    <w:p w14:paraId="5273D06D" w14:textId="77777777" w:rsidR="001D26A0" w:rsidRPr="00F20096" w:rsidRDefault="001D26A0" w:rsidP="00C176D4">
      <w:pPr>
        <w:widowControl w:val="0"/>
        <w:numPr>
          <w:ilvl w:val="0"/>
          <w:numId w:val="1"/>
        </w:numPr>
        <w:autoSpaceDE w:val="0"/>
        <w:autoSpaceDN w:val="0"/>
        <w:adjustRightInd w:val="0"/>
        <w:spacing w:after="0" w:line="240" w:lineRule="auto"/>
        <w:jc w:val="both"/>
        <w:rPr>
          <w:rFonts w:asciiTheme="majorHAnsi" w:hAnsiTheme="majorHAnsi" w:cstheme="minorHAnsi"/>
          <w:b/>
          <w:sz w:val="20"/>
          <w:szCs w:val="20"/>
        </w:rPr>
      </w:pPr>
      <w:r w:rsidRPr="00F20096">
        <w:rPr>
          <w:rFonts w:asciiTheme="majorHAnsi" w:hAnsiTheme="majorHAnsi" w:cstheme="minorHAnsi"/>
          <w:sz w:val="20"/>
          <w:szCs w:val="20"/>
        </w:rPr>
        <w:t>Experience working with testing tools like</w:t>
      </w:r>
      <w:r w:rsidRPr="00F20096">
        <w:rPr>
          <w:rFonts w:asciiTheme="majorHAnsi" w:hAnsiTheme="majorHAnsi" w:cstheme="minorHAnsi"/>
          <w:b/>
          <w:sz w:val="20"/>
          <w:szCs w:val="20"/>
        </w:rPr>
        <w:t xml:space="preserve"> Firebug</w:t>
      </w:r>
      <w:r w:rsidRPr="00F20096">
        <w:rPr>
          <w:rFonts w:asciiTheme="majorHAnsi" w:hAnsiTheme="majorHAnsi" w:cstheme="minorHAnsi"/>
          <w:sz w:val="20"/>
          <w:szCs w:val="20"/>
        </w:rPr>
        <w:t xml:space="preserve">, </w:t>
      </w:r>
      <w:r w:rsidRPr="00F20096">
        <w:rPr>
          <w:rFonts w:asciiTheme="majorHAnsi" w:hAnsiTheme="majorHAnsi" w:cstheme="minorHAnsi"/>
          <w:b/>
          <w:sz w:val="20"/>
          <w:szCs w:val="20"/>
        </w:rPr>
        <w:t xml:space="preserve">Firebug Lite, Chrome or safari web inspectors and IE Developer Toolbar. </w:t>
      </w:r>
    </w:p>
    <w:p w14:paraId="400FBB64" w14:textId="77777777" w:rsidR="00C2562C" w:rsidRPr="00F20096" w:rsidRDefault="00C2562C" w:rsidP="00C176D4">
      <w:pPr>
        <w:pStyle w:val="ListParagraph"/>
        <w:numPr>
          <w:ilvl w:val="0"/>
          <w:numId w:val="1"/>
        </w:numPr>
        <w:autoSpaceDE w:val="0"/>
        <w:autoSpaceDN w:val="0"/>
        <w:adjustRightInd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Experience on working with CSS background, Layouts, Positioning, Text, Border, Padding, Pseudo Classes, Elements and CSS behaviors in CSS.</w:t>
      </w:r>
    </w:p>
    <w:p w14:paraId="3694C458" w14:textId="77777777" w:rsidR="00C2562C" w:rsidRPr="00F20096" w:rsidRDefault="00C2562C" w:rsidP="00C176D4">
      <w:pPr>
        <w:numPr>
          <w:ilvl w:val="0"/>
          <w:numId w:val="1"/>
        </w:numPr>
        <w:spacing w:after="0" w:line="240" w:lineRule="auto"/>
        <w:jc w:val="both"/>
        <w:rPr>
          <w:rFonts w:asciiTheme="majorHAnsi" w:eastAsia="Calibri" w:hAnsiTheme="majorHAnsi" w:cstheme="minorHAnsi"/>
          <w:b/>
          <w:color w:val="000000"/>
          <w:sz w:val="20"/>
          <w:szCs w:val="20"/>
        </w:rPr>
      </w:pPr>
      <w:r w:rsidRPr="00F20096">
        <w:rPr>
          <w:rFonts w:asciiTheme="majorHAnsi" w:eastAsia="Calibri" w:hAnsiTheme="majorHAnsi" w:cstheme="minorHAnsi"/>
          <w:color w:val="000000"/>
          <w:sz w:val="20"/>
          <w:szCs w:val="20"/>
        </w:rPr>
        <w:t xml:space="preserve">Expertise in version control tools like </w:t>
      </w:r>
      <w:r w:rsidRPr="00F20096">
        <w:rPr>
          <w:rFonts w:asciiTheme="majorHAnsi" w:eastAsia="Calibri" w:hAnsiTheme="majorHAnsi" w:cstheme="minorHAnsi"/>
          <w:b/>
          <w:color w:val="000000"/>
          <w:sz w:val="20"/>
          <w:szCs w:val="20"/>
        </w:rPr>
        <w:t>GIT, SVN and TFS</w:t>
      </w:r>
      <w:r w:rsidRPr="00F20096">
        <w:rPr>
          <w:rFonts w:asciiTheme="majorHAnsi" w:eastAsia="Calibri" w:hAnsiTheme="majorHAnsi" w:cstheme="minorHAnsi"/>
          <w:color w:val="000000"/>
          <w:sz w:val="20"/>
          <w:szCs w:val="20"/>
        </w:rPr>
        <w:t xml:space="preserve"> to manage and control software development.</w:t>
      </w:r>
    </w:p>
    <w:p w14:paraId="043D35B8" w14:textId="77777777" w:rsidR="00C2562C" w:rsidRPr="00F20096" w:rsidRDefault="00C2562C" w:rsidP="00C176D4">
      <w:pPr>
        <w:pStyle w:val="NoSpacing"/>
        <w:numPr>
          <w:ilvl w:val="0"/>
          <w:numId w:val="1"/>
        </w:numPr>
        <w:jc w:val="both"/>
        <w:rPr>
          <w:rFonts w:asciiTheme="majorHAnsi" w:eastAsia="Calibri" w:hAnsiTheme="majorHAnsi" w:cstheme="minorHAnsi"/>
          <w:sz w:val="20"/>
          <w:szCs w:val="20"/>
        </w:rPr>
      </w:pPr>
      <w:r w:rsidRPr="00F20096">
        <w:rPr>
          <w:rFonts w:asciiTheme="majorHAnsi" w:eastAsia="Calibri" w:hAnsiTheme="majorHAnsi" w:cstheme="minorHAnsi"/>
          <w:sz w:val="20"/>
          <w:szCs w:val="20"/>
        </w:rPr>
        <w:t xml:space="preserve">Strong Knowledge in </w:t>
      </w:r>
      <w:r w:rsidRPr="00F20096">
        <w:rPr>
          <w:rFonts w:asciiTheme="majorHAnsi" w:eastAsia="Calibri" w:hAnsiTheme="majorHAnsi" w:cstheme="minorHAnsi"/>
          <w:b/>
          <w:sz w:val="20"/>
          <w:szCs w:val="20"/>
        </w:rPr>
        <w:t>JavaScript</w:t>
      </w:r>
      <w:r w:rsidRPr="00F20096">
        <w:rPr>
          <w:rFonts w:asciiTheme="majorHAnsi" w:eastAsia="Calibri" w:hAnsiTheme="majorHAnsi" w:cstheme="minorHAnsi"/>
          <w:sz w:val="20"/>
          <w:szCs w:val="20"/>
        </w:rPr>
        <w:t xml:space="preserve">, especially using </w:t>
      </w:r>
      <w:r w:rsidRPr="00F20096">
        <w:rPr>
          <w:rFonts w:asciiTheme="majorHAnsi" w:eastAsia="Calibri" w:hAnsiTheme="majorHAnsi" w:cstheme="minorHAnsi"/>
          <w:b/>
          <w:sz w:val="20"/>
          <w:szCs w:val="20"/>
        </w:rPr>
        <w:t>JQuery in AJAX</w:t>
      </w:r>
      <w:r w:rsidRPr="00F20096">
        <w:rPr>
          <w:rFonts w:asciiTheme="majorHAnsi" w:eastAsia="Calibri" w:hAnsiTheme="majorHAnsi" w:cstheme="minorHAnsi"/>
          <w:sz w:val="20"/>
          <w:szCs w:val="20"/>
        </w:rPr>
        <w:t>-driven web applications. </w:t>
      </w:r>
    </w:p>
    <w:p w14:paraId="3B428DD7" w14:textId="77777777" w:rsidR="00C2562C" w:rsidRPr="00F20096" w:rsidRDefault="00C2562C" w:rsidP="00C176D4">
      <w:pPr>
        <w:pStyle w:val="NoSpacing"/>
        <w:numPr>
          <w:ilvl w:val="0"/>
          <w:numId w:val="1"/>
        </w:numPr>
        <w:jc w:val="both"/>
        <w:rPr>
          <w:rFonts w:asciiTheme="majorHAnsi" w:eastAsia="Calibri" w:hAnsiTheme="majorHAnsi" w:cstheme="minorHAnsi"/>
          <w:sz w:val="20"/>
          <w:szCs w:val="20"/>
        </w:rPr>
      </w:pPr>
      <w:r w:rsidRPr="00F20096">
        <w:rPr>
          <w:rFonts w:asciiTheme="majorHAnsi" w:eastAsia="Calibri" w:hAnsiTheme="majorHAnsi" w:cstheme="minorHAnsi"/>
          <w:sz w:val="20"/>
          <w:szCs w:val="20"/>
        </w:rPr>
        <w:t>Experience in using various jQuery UI controls and corresponding Event handlers etc. </w:t>
      </w:r>
    </w:p>
    <w:p w14:paraId="03483B37" w14:textId="77777777" w:rsidR="00C2562C" w:rsidRPr="00F20096" w:rsidRDefault="00C2562C" w:rsidP="00C176D4">
      <w:pPr>
        <w:pStyle w:val="ListParagraph"/>
        <w:numPr>
          <w:ilvl w:val="0"/>
          <w:numId w:val="1"/>
        </w:numPr>
        <w:suppressAutoHyphens/>
        <w:spacing w:after="0" w:line="240" w:lineRule="auto"/>
        <w:contextualSpacing w:val="0"/>
        <w:jc w:val="both"/>
        <w:rPr>
          <w:rFonts w:asciiTheme="majorHAnsi" w:hAnsiTheme="majorHAnsi" w:cstheme="minorHAnsi"/>
          <w:sz w:val="20"/>
          <w:szCs w:val="20"/>
        </w:rPr>
      </w:pPr>
      <w:r w:rsidRPr="00F20096">
        <w:rPr>
          <w:rFonts w:asciiTheme="majorHAnsi" w:hAnsiTheme="majorHAnsi" w:cstheme="minorHAnsi"/>
          <w:sz w:val="20"/>
          <w:szCs w:val="20"/>
        </w:rPr>
        <w:t xml:space="preserve">Designed web applications and web contents utilizing various </w:t>
      </w:r>
      <w:r w:rsidRPr="00F20096">
        <w:rPr>
          <w:rFonts w:asciiTheme="majorHAnsi" w:hAnsiTheme="majorHAnsi" w:cstheme="minorHAnsi"/>
          <w:b/>
          <w:sz w:val="20"/>
          <w:szCs w:val="20"/>
        </w:rPr>
        <w:t>SEARCH ENGINE OPTIMIZATION</w:t>
      </w:r>
      <w:r w:rsidRPr="00F20096">
        <w:rPr>
          <w:rFonts w:asciiTheme="majorHAnsi" w:hAnsiTheme="majorHAnsi" w:cstheme="minorHAnsi"/>
          <w:sz w:val="20"/>
          <w:szCs w:val="20"/>
        </w:rPr>
        <w:t xml:space="preserve"> (SEO) techniques.</w:t>
      </w:r>
    </w:p>
    <w:p w14:paraId="051452C0" w14:textId="77777777" w:rsidR="00C2562C" w:rsidRDefault="00C2562C" w:rsidP="00C176D4">
      <w:pPr>
        <w:pStyle w:val="PlainText"/>
        <w:numPr>
          <w:ilvl w:val="0"/>
          <w:numId w:val="1"/>
        </w:numPr>
        <w:jc w:val="both"/>
        <w:rPr>
          <w:rFonts w:asciiTheme="majorHAnsi" w:eastAsia="MS Mincho" w:hAnsiTheme="majorHAnsi" w:cstheme="minorHAnsi"/>
        </w:rPr>
      </w:pPr>
      <w:r w:rsidRPr="00F20096">
        <w:rPr>
          <w:rFonts w:asciiTheme="majorHAnsi" w:eastAsia="MS Mincho" w:hAnsiTheme="majorHAnsi" w:cstheme="minorHAnsi"/>
        </w:rPr>
        <w:t xml:space="preserve">Strong analytical and problem solving skills, self-starter and good team player. </w:t>
      </w:r>
    </w:p>
    <w:p w14:paraId="77B731D7" w14:textId="77777777" w:rsidR="00C2562C" w:rsidRPr="00F20096" w:rsidRDefault="00C2562C" w:rsidP="00C176D4">
      <w:pPr>
        <w:pStyle w:val="PlainText"/>
        <w:numPr>
          <w:ilvl w:val="0"/>
          <w:numId w:val="1"/>
        </w:numPr>
        <w:jc w:val="both"/>
        <w:rPr>
          <w:rFonts w:asciiTheme="majorHAnsi" w:eastAsia="MS Mincho" w:hAnsiTheme="majorHAnsi" w:cstheme="minorHAnsi"/>
        </w:rPr>
      </w:pPr>
      <w:r w:rsidRPr="00F20096">
        <w:rPr>
          <w:rFonts w:asciiTheme="majorHAnsi" w:hAnsiTheme="majorHAnsi" w:cstheme="minorHAnsi"/>
        </w:rPr>
        <w:t>Excellent ability in communicating designs through scenarios, prototypes, and UI specs as well as Liaising with Business Analysts, Designers, and Developers in order to create functional specifications.</w:t>
      </w:r>
    </w:p>
    <w:p w14:paraId="4A000EBD" w14:textId="77777777" w:rsidR="008135F8" w:rsidRPr="008135F8" w:rsidRDefault="00C2562C" w:rsidP="008135F8">
      <w:pPr>
        <w:widowControl w:val="0"/>
        <w:numPr>
          <w:ilvl w:val="0"/>
          <w:numId w:val="1"/>
        </w:numPr>
        <w:suppressAutoHyphens/>
        <w:autoSpaceDE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Highly motivated self-starter with Excellent Communication, Problem Solving Skills and committed to learning new technologies.</w:t>
      </w:r>
    </w:p>
    <w:p w14:paraId="7F424D23" w14:textId="77777777" w:rsidR="00C2562C" w:rsidRDefault="00C2562C" w:rsidP="00C176D4">
      <w:pPr>
        <w:widowControl w:val="0"/>
        <w:numPr>
          <w:ilvl w:val="0"/>
          <w:numId w:val="1"/>
        </w:numPr>
        <w:suppressAutoHyphens/>
        <w:autoSpaceDE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Excellent Leadership, organization, planning and co-ordination skills developed from managing teams, working in groups and working with complex projects.</w:t>
      </w:r>
    </w:p>
    <w:p w14:paraId="2D9627CF" w14:textId="77777777" w:rsidR="00D44C96" w:rsidRDefault="00D44C96" w:rsidP="00C176D4">
      <w:pPr>
        <w:widowControl w:val="0"/>
        <w:numPr>
          <w:ilvl w:val="0"/>
          <w:numId w:val="1"/>
        </w:numPr>
        <w:suppressAutoHyphens/>
        <w:autoSpaceDE w:val="0"/>
        <w:spacing w:after="0" w:line="240" w:lineRule="auto"/>
        <w:jc w:val="both"/>
        <w:rPr>
          <w:rFonts w:asciiTheme="majorHAnsi" w:hAnsiTheme="majorHAnsi" w:cstheme="minorHAnsi"/>
          <w:sz w:val="20"/>
          <w:szCs w:val="20"/>
        </w:rPr>
      </w:pPr>
      <w:r>
        <w:rPr>
          <w:rFonts w:asciiTheme="majorHAnsi" w:hAnsiTheme="majorHAnsi" w:cstheme="minorHAnsi"/>
          <w:sz w:val="20"/>
          <w:szCs w:val="20"/>
        </w:rPr>
        <w:t>Strong kno</w:t>
      </w:r>
      <w:r w:rsidR="00674E6A">
        <w:rPr>
          <w:rFonts w:asciiTheme="majorHAnsi" w:hAnsiTheme="majorHAnsi" w:cstheme="minorHAnsi"/>
          <w:sz w:val="20"/>
          <w:szCs w:val="20"/>
        </w:rPr>
        <w:t xml:space="preserve">wledge on Microsoft SQL Server and java hibernate. </w:t>
      </w:r>
    </w:p>
    <w:p w14:paraId="7481FFD8" w14:textId="77777777" w:rsidR="008135F8" w:rsidRDefault="008135F8" w:rsidP="008135F8">
      <w:pPr>
        <w:widowControl w:val="0"/>
        <w:suppressAutoHyphens/>
        <w:autoSpaceDE w:val="0"/>
        <w:spacing w:after="0" w:line="240" w:lineRule="auto"/>
        <w:ind w:left="360"/>
        <w:jc w:val="both"/>
        <w:rPr>
          <w:rFonts w:asciiTheme="majorHAnsi" w:hAnsiTheme="majorHAnsi" w:cstheme="minorHAnsi"/>
          <w:sz w:val="20"/>
          <w:szCs w:val="20"/>
        </w:rPr>
      </w:pPr>
    </w:p>
    <w:p w14:paraId="3A4104E5" w14:textId="77777777" w:rsidR="005B695A" w:rsidRPr="00F20096" w:rsidRDefault="005B695A" w:rsidP="005B695A">
      <w:pPr>
        <w:widowControl w:val="0"/>
        <w:suppressAutoHyphens/>
        <w:autoSpaceDE w:val="0"/>
        <w:spacing w:after="0" w:line="240" w:lineRule="auto"/>
        <w:ind w:left="360"/>
        <w:jc w:val="both"/>
        <w:rPr>
          <w:rFonts w:asciiTheme="majorHAnsi" w:hAnsiTheme="majorHAnsi" w:cstheme="minorHAnsi"/>
          <w:sz w:val="20"/>
          <w:szCs w:val="20"/>
        </w:rPr>
      </w:pPr>
    </w:p>
    <w:p w14:paraId="6B658FBE" w14:textId="77777777" w:rsidR="00C2562C" w:rsidRPr="00F20096" w:rsidRDefault="00C2562C" w:rsidP="00C176D4">
      <w:pPr>
        <w:spacing w:after="0" w:line="240" w:lineRule="auto"/>
        <w:jc w:val="both"/>
        <w:rPr>
          <w:rFonts w:asciiTheme="majorHAnsi" w:hAnsiTheme="majorHAnsi" w:cstheme="minorHAnsi"/>
          <w:b/>
          <w:sz w:val="20"/>
          <w:szCs w:val="20"/>
        </w:rPr>
      </w:pPr>
    </w:p>
    <w:p w14:paraId="324861F6" w14:textId="77777777" w:rsidR="001D26A0" w:rsidRPr="00F20096" w:rsidRDefault="001D26A0" w:rsidP="00C176D4">
      <w:pPr>
        <w:spacing w:after="0" w:line="240" w:lineRule="auto"/>
        <w:jc w:val="both"/>
        <w:rPr>
          <w:rFonts w:asciiTheme="majorHAnsi" w:hAnsiTheme="majorHAnsi" w:cstheme="minorHAnsi"/>
          <w:b/>
          <w:sz w:val="20"/>
          <w:szCs w:val="20"/>
        </w:rPr>
      </w:pPr>
      <w:r w:rsidRPr="00F20096">
        <w:rPr>
          <w:rFonts w:asciiTheme="majorHAnsi" w:hAnsiTheme="majorHAnsi" w:cstheme="minorHAnsi"/>
          <w:b/>
          <w:sz w:val="20"/>
          <w:szCs w:val="20"/>
        </w:rPr>
        <w:t>Technical Skills:</w:t>
      </w:r>
    </w:p>
    <w:tbl>
      <w:tblPr>
        <w:tblStyle w:val="TableGrid"/>
        <w:tblW w:w="5000" w:type="pct"/>
        <w:tblLook w:val="04A0" w:firstRow="1" w:lastRow="0" w:firstColumn="1" w:lastColumn="0" w:noHBand="0" w:noVBand="1"/>
      </w:tblPr>
      <w:tblGrid>
        <w:gridCol w:w="2417"/>
        <w:gridCol w:w="8599"/>
      </w:tblGrid>
      <w:tr w:rsidR="001D26A0" w:rsidRPr="00F20096" w14:paraId="6AA890BC" w14:textId="77777777" w:rsidTr="003E1F3C">
        <w:tc>
          <w:tcPr>
            <w:tcW w:w="1097" w:type="pct"/>
          </w:tcPr>
          <w:p w14:paraId="1DE2F09D" w14:textId="77777777" w:rsidR="001D26A0" w:rsidRPr="00F20096" w:rsidRDefault="001D26A0" w:rsidP="00C176D4">
            <w:pPr>
              <w:jc w:val="both"/>
              <w:rPr>
                <w:rFonts w:asciiTheme="majorHAnsi" w:eastAsia="Calibri" w:hAnsiTheme="majorHAnsi" w:cstheme="minorHAnsi"/>
                <w:b/>
                <w:sz w:val="20"/>
                <w:szCs w:val="20"/>
              </w:rPr>
            </w:pPr>
            <w:r w:rsidRPr="00F20096">
              <w:rPr>
                <w:rFonts w:asciiTheme="majorHAnsi" w:eastAsia="Calibri" w:hAnsiTheme="majorHAnsi" w:cstheme="minorHAnsi"/>
                <w:b/>
                <w:sz w:val="20"/>
                <w:szCs w:val="20"/>
              </w:rPr>
              <w:t>Web Technologies</w:t>
            </w:r>
          </w:p>
        </w:tc>
        <w:tc>
          <w:tcPr>
            <w:tcW w:w="3903" w:type="pct"/>
          </w:tcPr>
          <w:p w14:paraId="26356D23" w14:textId="77777777" w:rsidR="001D26A0" w:rsidRPr="00F20096" w:rsidRDefault="001D26A0" w:rsidP="00C176D4">
            <w:pPr>
              <w:jc w:val="both"/>
              <w:rPr>
                <w:rFonts w:asciiTheme="majorHAnsi" w:eastAsia="Calibri" w:hAnsiTheme="majorHAnsi" w:cstheme="minorHAnsi"/>
                <w:sz w:val="20"/>
                <w:szCs w:val="20"/>
              </w:rPr>
            </w:pPr>
            <w:r w:rsidRPr="00F20096">
              <w:rPr>
                <w:rFonts w:asciiTheme="majorHAnsi" w:eastAsia="Calibri" w:hAnsiTheme="majorHAnsi" w:cstheme="minorHAnsi"/>
                <w:sz w:val="20"/>
                <w:szCs w:val="20"/>
              </w:rPr>
              <w:t>HTML, HTML</w:t>
            </w:r>
            <w:r w:rsidR="004E5DB4" w:rsidRPr="00F20096">
              <w:rPr>
                <w:rFonts w:asciiTheme="majorHAnsi" w:eastAsia="Calibri" w:hAnsiTheme="majorHAnsi" w:cstheme="minorHAnsi"/>
                <w:sz w:val="20"/>
                <w:szCs w:val="20"/>
              </w:rPr>
              <w:t>5, XML, CSS,CSS3,  JavaScript, J</w:t>
            </w:r>
            <w:r w:rsidRPr="00F20096">
              <w:rPr>
                <w:rFonts w:asciiTheme="majorHAnsi" w:eastAsia="Calibri" w:hAnsiTheme="majorHAnsi" w:cstheme="minorHAnsi"/>
                <w:sz w:val="20"/>
                <w:szCs w:val="20"/>
              </w:rPr>
              <w:t>Query</w:t>
            </w:r>
            <w:r w:rsidRPr="00F20096">
              <w:rPr>
                <w:rFonts w:asciiTheme="majorHAnsi" w:hAnsiTheme="majorHAnsi" w:cstheme="minorHAnsi"/>
                <w:sz w:val="20"/>
                <w:szCs w:val="20"/>
              </w:rPr>
              <w:t>, Ajax</w:t>
            </w:r>
          </w:p>
        </w:tc>
      </w:tr>
      <w:tr w:rsidR="001D26A0" w:rsidRPr="00F20096" w14:paraId="11A86A91" w14:textId="77777777" w:rsidTr="003E1F3C">
        <w:tc>
          <w:tcPr>
            <w:tcW w:w="1097" w:type="pct"/>
          </w:tcPr>
          <w:p w14:paraId="5FC55EE7" w14:textId="77777777" w:rsidR="001D26A0" w:rsidRPr="00F20096" w:rsidRDefault="001D26A0" w:rsidP="00C176D4">
            <w:pPr>
              <w:jc w:val="both"/>
              <w:rPr>
                <w:rFonts w:asciiTheme="majorHAnsi" w:eastAsia="Calibri" w:hAnsiTheme="majorHAnsi" w:cstheme="minorHAnsi"/>
                <w:b/>
                <w:sz w:val="20"/>
                <w:szCs w:val="20"/>
              </w:rPr>
            </w:pPr>
            <w:r w:rsidRPr="00F20096">
              <w:rPr>
                <w:rFonts w:asciiTheme="majorHAnsi" w:eastAsia="Calibri" w:hAnsiTheme="majorHAnsi" w:cstheme="minorHAnsi"/>
                <w:b/>
                <w:sz w:val="20"/>
                <w:szCs w:val="20"/>
              </w:rPr>
              <w:t>IDE &amp; Tools</w:t>
            </w:r>
          </w:p>
        </w:tc>
        <w:tc>
          <w:tcPr>
            <w:tcW w:w="3903" w:type="pct"/>
          </w:tcPr>
          <w:p w14:paraId="31D69F42" w14:textId="77777777" w:rsidR="001D26A0" w:rsidRPr="00F20096" w:rsidRDefault="001D26A0" w:rsidP="00C176D4">
            <w:pPr>
              <w:jc w:val="both"/>
              <w:rPr>
                <w:rFonts w:asciiTheme="majorHAnsi" w:eastAsia="Calibri" w:hAnsiTheme="majorHAnsi" w:cstheme="minorHAnsi"/>
                <w:sz w:val="20"/>
                <w:szCs w:val="20"/>
              </w:rPr>
            </w:pPr>
            <w:r w:rsidRPr="00F20096">
              <w:rPr>
                <w:rFonts w:asciiTheme="majorHAnsi" w:eastAsia="Calibri" w:hAnsiTheme="majorHAnsi" w:cstheme="minorHAnsi"/>
                <w:sz w:val="20"/>
                <w:szCs w:val="20"/>
              </w:rPr>
              <w:t>WebStorm, Notepad++, Adobe Dreamweaver, Adobe Flash Professional + Action Script 2.0,  Microsoft Publisher, Eclipse</w:t>
            </w:r>
          </w:p>
        </w:tc>
      </w:tr>
      <w:tr w:rsidR="001D26A0" w:rsidRPr="00F20096" w14:paraId="77D4FB75" w14:textId="77777777" w:rsidTr="003E1F3C">
        <w:tc>
          <w:tcPr>
            <w:tcW w:w="1097" w:type="pct"/>
          </w:tcPr>
          <w:p w14:paraId="050CEA03" w14:textId="77777777" w:rsidR="001D26A0" w:rsidRPr="00F20096" w:rsidRDefault="001D26A0" w:rsidP="00C176D4">
            <w:pPr>
              <w:jc w:val="both"/>
              <w:rPr>
                <w:rFonts w:asciiTheme="majorHAnsi" w:eastAsia="Calibri" w:hAnsiTheme="majorHAnsi" w:cstheme="minorHAnsi"/>
                <w:b/>
                <w:sz w:val="20"/>
                <w:szCs w:val="20"/>
              </w:rPr>
            </w:pPr>
            <w:r w:rsidRPr="00F20096">
              <w:rPr>
                <w:rFonts w:asciiTheme="majorHAnsi" w:eastAsia="Calibri" w:hAnsiTheme="majorHAnsi" w:cstheme="minorHAnsi"/>
                <w:b/>
                <w:sz w:val="20"/>
                <w:szCs w:val="20"/>
              </w:rPr>
              <w:t>JavaScript Libraries</w:t>
            </w:r>
          </w:p>
        </w:tc>
        <w:tc>
          <w:tcPr>
            <w:tcW w:w="3903" w:type="pct"/>
          </w:tcPr>
          <w:p w14:paraId="5B7A2471" w14:textId="77777777" w:rsidR="001D26A0" w:rsidRPr="00F20096" w:rsidRDefault="008D3E99" w:rsidP="00C176D4">
            <w:pPr>
              <w:jc w:val="both"/>
              <w:rPr>
                <w:rFonts w:asciiTheme="majorHAnsi" w:eastAsia="Calibri" w:hAnsiTheme="majorHAnsi" w:cstheme="minorHAnsi"/>
                <w:sz w:val="20"/>
                <w:szCs w:val="20"/>
              </w:rPr>
            </w:pPr>
            <w:r w:rsidRPr="00F20096">
              <w:rPr>
                <w:rFonts w:asciiTheme="majorHAnsi" w:eastAsia="Calibri" w:hAnsiTheme="majorHAnsi" w:cstheme="minorHAnsi"/>
                <w:sz w:val="20"/>
                <w:szCs w:val="20"/>
              </w:rPr>
              <w:t>J</w:t>
            </w:r>
            <w:r w:rsidR="001D26A0" w:rsidRPr="00F20096">
              <w:rPr>
                <w:rFonts w:asciiTheme="majorHAnsi" w:eastAsia="Calibri" w:hAnsiTheme="majorHAnsi" w:cstheme="minorHAnsi"/>
                <w:sz w:val="20"/>
                <w:szCs w:val="20"/>
              </w:rPr>
              <w:t xml:space="preserve">Query, Ext </w:t>
            </w:r>
            <w:proofErr w:type="gramStart"/>
            <w:r w:rsidR="001D26A0" w:rsidRPr="00F20096">
              <w:rPr>
                <w:rFonts w:asciiTheme="majorHAnsi" w:eastAsia="Calibri" w:hAnsiTheme="majorHAnsi" w:cstheme="minorHAnsi"/>
                <w:sz w:val="20"/>
                <w:szCs w:val="20"/>
              </w:rPr>
              <w:t xml:space="preserve">JS </w:t>
            </w:r>
            <w:r w:rsidR="005B34CE">
              <w:rPr>
                <w:rFonts w:asciiTheme="majorHAnsi" w:eastAsia="Calibri" w:hAnsiTheme="majorHAnsi" w:cstheme="minorHAnsi"/>
                <w:sz w:val="20"/>
                <w:szCs w:val="20"/>
              </w:rPr>
              <w:t>,</w:t>
            </w:r>
            <w:proofErr w:type="gramEnd"/>
            <w:r w:rsidR="005B34CE">
              <w:rPr>
                <w:rFonts w:asciiTheme="majorHAnsi" w:eastAsia="Calibri" w:hAnsiTheme="majorHAnsi" w:cstheme="minorHAnsi"/>
                <w:sz w:val="20"/>
                <w:szCs w:val="20"/>
              </w:rPr>
              <w:t xml:space="preserve"> React JS</w:t>
            </w:r>
          </w:p>
        </w:tc>
      </w:tr>
      <w:tr w:rsidR="001D26A0" w:rsidRPr="00F20096" w14:paraId="7B793E85" w14:textId="77777777" w:rsidTr="003E1F3C">
        <w:tc>
          <w:tcPr>
            <w:tcW w:w="1097" w:type="pct"/>
          </w:tcPr>
          <w:p w14:paraId="40BFB3BC" w14:textId="77777777" w:rsidR="001D26A0" w:rsidRPr="00F20096" w:rsidRDefault="001D26A0" w:rsidP="00C176D4">
            <w:pPr>
              <w:jc w:val="both"/>
              <w:rPr>
                <w:rFonts w:asciiTheme="majorHAnsi" w:eastAsia="Calibri" w:hAnsiTheme="majorHAnsi" w:cstheme="minorHAnsi"/>
                <w:b/>
                <w:sz w:val="20"/>
                <w:szCs w:val="20"/>
              </w:rPr>
            </w:pPr>
            <w:r w:rsidRPr="00F20096">
              <w:rPr>
                <w:rFonts w:asciiTheme="majorHAnsi" w:eastAsia="Calibri" w:hAnsiTheme="majorHAnsi" w:cstheme="minorHAnsi"/>
                <w:b/>
                <w:sz w:val="20"/>
                <w:szCs w:val="20"/>
              </w:rPr>
              <w:t>Publishing Tools</w:t>
            </w:r>
          </w:p>
        </w:tc>
        <w:tc>
          <w:tcPr>
            <w:tcW w:w="3903" w:type="pct"/>
          </w:tcPr>
          <w:p w14:paraId="155F136F" w14:textId="77777777" w:rsidR="001D26A0" w:rsidRPr="00F20096" w:rsidRDefault="001D26A0" w:rsidP="00C176D4">
            <w:pPr>
              <w:jc w:val="both"/>
              <w:rPr>
                <w:rFonts w:asciiTheme="majorHAnsi" w:eastAsia="Calibri" w:hAnsiTheme="majorHAnsi" w:cstheme="minorHAnsi"/>
                <w:sz w:val="20"/>
                <w:szCs w:val="20"/>
              </w:rPr>
            </w:pPr>
            <w:r w:rsidRPr="00F20096">
              <w:rPr>
                <w:rFonts w:asciiTheme="majorHAnsi" w:eastAsia="Calibri" w:hAnsiTheme="majorHAnsi" w:cstheme="minorHAnsi"/>
                <w:sz w:val="20"/>
                <w:szCs w:val="20"/>
              </w:rPr>
              <w:t>Adobe PageMaker, MS Office</w:t>
            </w:r>
          </w:p>
        </w:tc>
      </w:tr>
      <w:tr w:rsidR="001D26A0" w:rsidRPr="00F20096" w14:paraId="7BE0A836" w14:textId="77777777" w:rsidTr="003E1F3C">
        <w:tc>
          <w:tcPr>
            <w:tcW w:w="1097" w:type="pct"/>
          </w:tcPr>
          <w:p w14:paraId="7560732B" w14:textId="77777777" w:rsidR="001D26A0" w:rsidRPr="00F20096" w:rsidRDefault="001D26A0" w:rsidP="00C176D4">
            <w:pPr>
              <w:jc w:val="both"/>
              <w:rPr>
                <w:rFonts w:asciiTheme="majorHAnsi" w:eastAsia="Calibri" w:hAnsiTheme="majorHAnsi" w:cstheme="minorHAnsi"/>
                <w:b/>
                <w:sz w:val="20"/>
                <w:szCs w:val="20"/>
              </w:rPr>
            </w:pPr>
            <w:r w:rsidRPr="00F20096">
              <w:rPr>
                <w:rFonts w:asciiTheme="majorHAnsi" w:eastAsia="Calibri" w:hAnsiTheme="majorHAnsi" w:cstheme="minorHAnsi"/>
                <w:b/>
                <w:sz w:val="20"/>
                <w:szCs w:val="20"/>
              </w:rPr>
              <w:t>Wire Frame Tools</w:t>
            </w:r>
          </w:p>
        </w:tc>
        <w:tc>
          <w:tcPr>
            <w:tcW w:w="3903" w:type="pct"/>
          </w:tcPr>
          <w:p w14:paraId="102F2665" w14:textId="77777777" w:rsidR="001D26A0" w:rsidRPr="00F20096" w:rsidRDefault="001D26A0" w:rsidP="00C176D4">
            <w:pPr>
              <w:jc w:val="both"/>
              <w:rPr>
                <w:rFonts w:asciiTheme="majorHAnsi" w:eastAsia="Calibri" w:hAnsiTheme="majorHAnsi" w:cstheme="minorHAnsi"/>
                <w:sz w:val="20"/>
                <w:szCs w:val="20"/>
              </w:rPr>
            </w:pPr>
            <w:r w:rsidRPr="00F20096">
              <w:rPr>
                <w:rFonts w:asciiTheme="majorHAnsi" w:hAnsiTheme="majorHAnsi" w:cstheme="minorHAnsi"/>
                <w:sz w:val="20"/>
                <w:szCs w:val="20"/>
              </w:rPr>
              <w:t>Adobe Dreamweaver CS3, Adobe Photoshop CS3/CS4, Adobe Fireworks CS3 and Adobe Illustrator CS3.</w:t>
            </w:r>
            <w:r w:rsidR="005B34CE">
              <w:rPr>
                <w:rFonts w:asciiTheme="majorHAnsi" w:hAnsiTheme="majorHAnsi" w:cstheme="minorHAnsi"/>
                <w:sz w:val="20"/>
                <w:szCs w:val="20"/>
              </w:rPr>
              <w:t xml:space="preserve"> </w:t>
            </w:r>
            <w:proofErr w:type="spellStart"/>
            <w:r w:rsidR="005B34CE">
              <w:rPr>
                <w:rFonts w:asciiTheme="majorHAnsi" w:hAnsiTheme="majorHAnsi" w:cstheme="minorHAnsi"/>
                <w:sz w:val="20"/>
                <w:szCs w:val="20"/>
              </w:rPr>
              <w:t>Balsamiq</w:t>
            </w:r>
            <w:proofErr w:type="spellEnd"/>
          </w:p>
        </w:tc>
      </w:tr>
      <w:tr w:rsidR="001D26A0" w:rsidRPr="00F20096" w14:paraId="475BF377" w14:textId="77777777" w:rsidTr="003E1F3C">
        <w:tc>
          <w:tcPr>
            <w:tcW w:w="1097" w:type="pct"/>
            <w:tcBorders>
              <w:bottom w:val="single" w:sz="4" w:space="0" w:color="000000" w:themeColor="text1"/>
            </w:tcBorders>
          </w:tcPr>
          <w:p w14:paraId="74A2104E" w14:textId="77777777" w:rsidR="001D26A0" w:rsidRPr="00F20096" w:rsidRDefault="001D26A0" w:rsidP="00C176D4">
            <w:pPr>
              <w:jc w:val="both"/>
              <w:rPr>
                <w:rFonts w:asciiTheme="majorHAnsi" w:eastAsia="Calibri" w:hAnsiTheme="majorHAnsi" w:cstheme="minorHAnsi"/>
                <w:b/>
                <w:sz w:val="20"/>
                <w:szCs w:val="20"/>
              </w:rPr>
            </w:pPr>
            <w:r w:rsidRPr="00F20096">
              <w:rPr>
                <w:rFonts w:asciiTheme="majorHAnsi" w:eastAsia="Calibri" w:hAnsiTheme="majorHAnsi" w:cstheme="minorHAnsi"/>
                <w:b/>
                <w:sz w:val="20"/>
                <w:szCs w:val="20"/>
              </w:rPr>
              <w:t>Version Control</w:t>
            </w:r>
          </w:p>
        </w:tc>
        <w:tc>
          <w:tcPr>
            <w:tcW w:w="3903" w:type="pct"/>
          </w:tcPr>
          <w:p w14:paraId="085887BC" w14:textId="77777777" w:rsidR="001D26A0" w:rsidRPr="00F20096" w:rsidRDefault="001D26A0" w:rsidP="00C176D4">
            <w:pPr>
              <w:jc w:val="both"/>
              <w:rPr>
                <w:rFonts w:asciiTheme="majorHAnsi" w:eastAsia="Calibri" w:hAnsiTheme="majorHAnsi" w:cstheme="minorHAnsi"/>
                <w:sz w:val="20"/>
                <w:szCs w:val="20"/>
              </w:rPr>
            </w:pPr>
            <w:r w:rsidRPr="00F20096">
              <w:rPr>
                <w:rFonts w:asciiTheme="majorHAnsi" w:eastAsia="Calibri" w:hAnsiTheme="majorHAnsi" w:cstheme="minorHAnsi"/>
                <w:sz w:val="20"/>
                <w:szCs w:val="20"/>
              </w:rPr>
              <w:t>Perforce, CVS</w:t>
            </w:r>
            <w:r w:rsidRPr="00F20096">
              <w:rPr>
                <w:rFonts w:asciiTheme="majorHAnsi" w:hAnsiTheme="majorHAnsi" w:cstheme="minorHAnsi"/>
                <w:sz w:val="20"/>
                <w:szCs w:val="20"/>
              </w:rPr>
              <w:t>, VSS, SVN</w:t>
            </w:r>
          </w:p>
        </w:tc>
      </w:tr>
      <w:tr w:rsidR="001D26A0" w:rsidRPr="00F20096" w14:paraId="14C80776" w14:textId="77777777" w:rsidTr="003E1F3C">
        <w:trPr>
          <w:trHeight w:val="440"/>
        </w:trPr>
        <w:tc>
          <w:tcPr>
            <w:tcW w:w="1097" w:type="pct"/>
            <w:tcBorders>
              <w:left w:val="single" w:sz="4" w:space="0" w:color="auto"/>
              <w:bottom w:val="single" w:sz="4" w:space="0" w:color="auto"/>
            </w:tcBorders>
          </w:tcPr>
          <w:p w14:paraId="2D97F09A" w14:textId="77777777" w:rsidR="001D26A0" w:rsidRDefault="001D26A0" w:rsidP="00C176D4">
            <w:pPr>
              <w:jc w:val="both"/>
              <w:rPr>
                <w:rFonts w:asciiTheme="majorHAnsi" w:eastAsia="Calibri" w:hAnsiTheme="majorHAnsi" w:cstheme="minorHAnsi"/>
                <w:b/>
                <w:sz w:val="20"/>
                <w:szCs w:val="20"/>
              </w:rPr>
            </w:pPr>
            <w:r w:rsidRPr="00F20096">
              <w:rPr>
                <w:rFonts w:asciiTheme="majorHAnsi" w:eastAsia="Calibri" w:hAnsiTheme="majorHAnsi" w:cstheme="minorHAnsi"/>
                <w:b/>
                <w:sz w:val="20"/>
                <w:szCs w:val="20"/>
              </w:rPr>
              <w:t>Operating Systems</w:t>
            </w:r>
            <w:r w:rsidR="005B34CE">
              <w:rPr>
                <w:rFonts w:asciiTheme="majorHAnsi" w:eastAsia="Calibri" w:hAnsiTheme="majorHAnsi" w:cstheme="minorHAnsi"/>
                <w:b/>
                <w:sz w:val="20"/>
                <w:szCs w:val="20"/>
              </w:rPr>
              <w:t>’</w:t>
            </w:r>
          </w:p>
          <w:p w14:paraId="38F60BA7" w14:textId="77777777" w:rsidR="005B34CE" w:rsidRPr="00F20096" w:rsidRDefault="005B34CE" w:rsidP="00C176D4">
            <w:pPr>
              <w:jc w:val="both"/>
              <w:rPr>
                <w:rFonts w:asciiTheme="majorHAnsi" w:eastAsia="Calibri" w:hAnsiTheme="majorHAnsi" w:cstheme="minorHAnsi"/>
                <w:b/>
                <w:sz w:val="20"/>
                <w:szCs w:val="20"/>
              </w:rPr>
            </w:pPr>
          </w:p>
        </w:tc>
        <w:tc>
          <w:tcPr>
            <w:tcW w:w="3903" w:type="pct"/>
            <w:tcBorders>
              <w:bottom w:val="single" w:sz="4" w:space="0" w:color="auto"/>
            </w:tcBorders>
          </w:tcPr>
          <w:p w14:paraId="5229D8FD" w14:textId="77777777" w:rsidR="001D26A0" w:rsidRDefault="001D26A0" w:rsidP="00C176D4">
            <w:pPr>
              <w:jc w:val="both"/>
              <w:rPr>
                <w:rFonts w:asciiTheme="majorHAnsi" w:eastAsia="Calibri" w:hAnsiTheme="majorHAnsi" w:cstheme="minorHAnsi"/>
                <w:sz w:val="20"/>
                <w:szCs w:val="20"/>
              </w:rPr>
            </w:pPr>
            <w:r w:rsidRPr="00F20096">
              <w:rPr>
                <w:rFonts w:asciiTheme="majorHAnsi" w:eastAsia="Calibri" w:hAnsiTheme="majorHAnsi" w:cstheme="minorHAnsi"/>
                <w:sz w:val="20"/>
                <w:szCs w:val="20"/>
              </w:rPr>
              <w:t>Windows XP/Vista/7</w:t>
            </w:r>
            <w:r w:rsidR="008135F8">
              <w:rPr>
                <w:rFonts w:asciiTheme="majorHAnsi" w:eastAsia="Calibri" w:hAnsiTheme="majorHAnsi" w:cstheme="minorHAnsi"/>
                <w:sz w:val="20"/>
                <w:szCs w:val="20"/>
              </w:rPr>
              <w:t>, Linux</w:t>
            </w:r>
          </w:p>
          <w:p w14:paraId="2A763B27" w14:textId="77777777" w:rsidR="005B34CE" w:rsidRPr="00F20096" w:rsidRDefault="005B34CE" w:rsidP="00C176D4">
            <w:pPr>
              <w:jc w:val="both"/>
              <w:rPr>
                <w:rFonts w:asciiTheme="majorHAnsi" w:eastAsia="Calibri" w:hAnsiTheme="majorHAnsi" w:cstheme="minorHAnsi"/>
                <w:sz w:val="20"/>
                <w:szCs w:val="20"/>
              </w:rPr>
            </w:pPr>
          </w:p>
        </w:tc>
      </w:tr>
      <w:tr w:rsidR="003E1F3C" w:rsidRPr="00F20096" w14:paraId="1A002E81" w14:textId="77777777" w:rsidTr="003E1F3C">
        <w:trPr>
          <w:trHeight w:val="243"/>
        </w:trPr>
        <w:tc>
          <w:tcPr>
            <w:tcW w:w="1097" w:type="pct"/>
            <w:tcBorders>
              <w:top w:val="single" w:sz="4" w:space="0" w:color="auto"/>
              <w:left w:val="single" w:sz="4" w:space="0" w:color="auto"/>
            </w:tcBorders>
          </w:tcPr>
          <w:p w14:paraId="58D2E77F" w14:textId="77777777" w:rsidR="003E1F3C" w:rsidRPr="00F20096" w:rsidRDefault="003E1F3C" w:rsidP="00C176D4">
            <w:pPr>
              <w:jc w:val="both"/>
              <w:rPr>
                <w:rFonts w:asciiTheme="majorHAnsi" w:eastAsia="Calibri" w:hAnsiTheme="majorHAnsi" w:cstheme="minorHAnsi"/>
                <w:b/>
                <w:sz w:val="20"/>
                <w:szCs w:val="20"/>
              </w:rPr>
            </w:pPr>
            <w:r>
              <w:rPr>
                <w:rFonts w:asciiTheme="majorHAnsi" w:eastAsia="Calibri" w:hAnsiTheme="majorHAnsi" w:cstheme="minorHAnsi"/>
                <w:b/>
                <w:sz w:val="20"/>
                <w:szCs w:val="20"/>
              </w:rPr>
              <w:t xml:space="preserve">Other languages: </w:t>
            </w:r>
          </w:p>
        </w:tc>
        <w:tc>
          <w:tcPr>
            <w:tcW w:w="3903" w:type="pct"/>
            <w:tcBorders>
              <w:top w:val="single" w:sz="4" w:space="0" w:color="auto"/>
              <w:bottom w:val="single" w:sz="4" w:space="0" w:color="auto"/>
            </w:tcBorders>
          </w:tcPr>
          <w:p w14:paraId="2E07E4BB" w14:textId="77777777" w:rsidR="003E1F3C" w:rsidRDefault="003E1F3C" w:rsidP="00C176D4">
            <w:pPr>
              <w:jc w:val="both"/>
              <w:rPr>
                <w:rFonts w:asciiTheme="majorHAnsi" w:eastAsia="Calibri" w:hAnsiTheme="majorHAnsi" w:cstheme="minorHAnsi"/>
                <w:sz w:val="20"/>
                <w:szCs w:val="20"/>
              </w:rPr>
            </w:pPr>
            <w:r>
              <w:rPr>
                <w:rFonts w:asciiTheme="majorHAnsi" w:eastAsia="Calibri" w:hAnsiTheme="majorHAnsi" w:cstheme="minorHAnsi"/>
                <w:sz w:val="20"/>
                <w:szCs w:val="20"/>
              </w:rPr>
              <w:t xml:space="preserve">Java, C#, MS SQL Server, Haskell, </w:t>
            </w:r>
            <w:proofErr w:type="spellStart"/>
            <w:r>
              <w:rPr>
                <w:rFonts w:asciiTheme="majorHAnsi" w:eastAsia="Calibri" w:hAnsiTheme="majorHAnsi" w:cstheme="minorHAnsi"/>
                <w:sz w:val="20"/>
                <w:szCs w:val="20"/>
              </w:rPr>
              <w:t>Scala</w:t>
            </w:r>
            <w:proofErr w:type="spellEnd"/>
          </w:p>
          <w:p w14:paraId="7FDE9B7E" w14:textId="77777777" w:rsidR="003E1F3C" w:rsidRPr="00F20096" w:rsidRDefault="003E1F3C" w:rsidP="00C176D4">
            <w:pPr>
              <w:jc w:val="both"/>
              <w:rPr>
                <w:rFonts w:asciiTheme="majorHAnsi" w:eastAsia="Calibri" w:hAnsiTheme="majorHAnsi" w:cstheme="minorHAnsi"/>
                <w:sz w:val="20"/>
                <w:szCs w:val="20"/>
              </w:rPr>
            </w:pPr>
          </w:p>
        </w:tc>
      </w:tr>
    </w:tbl>
    <w:p w14:paraId="1404DCEA" w14:textId="77777777" w:rsidR="00F20096" w:rsidRDefault="00F20096" w:rsidP="005B34CE">
      <w:pPr>
        <w:pBdr>
          <w:bottom w:val="single" w:sz="4" w:space="0" w:color="auto"/>
        </w:pBdr>
        <w:spacing w:after="0" w:line="240" w:lineRule="auto"/>
        <w:jc w:val="both"/>
        <w:rPr>
          <w:rFonts w:asciiTheme="majorHAnsi" w:hAnsiTheme="majorHAnsi" w:cstheme="minorHAnsi"/>
          <w:b/>
          <w:sz w:val="20"/>
          <w:szCs w:val="20"/>
        </w:rPr>
      </w:pPr>
    </w:p>
    <w:p w14:paraId="199BAC84" w14:textId="77777777" w:rsidR="002A4F27" w:rsidRDefault="002A4F27" w:rsidP="00C176D4">
      <w:pPr>
        <w:pBdr>
          <w:bottom w:val="single" w:sz="4" w:space="1" w:color="auto"/>
        </w:pBdr>
        <w:spacing w:after="0" w:line="240" w:lineRule="auto"/>
        <w:jc w:val="both"/>
        <w:rPr>
          <w:rFonts w:asciiTheme="majorHAnsi" w:hAnsiTheme="majorHAnsi" w:cstheme="minorHAnsi"/>
          <w:b/>
          <w:sz w:val="20"/>
          <w:szCs w:val="20"/>
        </w:rPr>
      </w:pPr>
    </w:p>
    <w:p w14:paraId="0435FD94" w14:textId="77777777" w:rsidR="002A4F27" w:rsidRDefault="002A4F27" w:rsidP="00C176D4">
      <w:pPr>
        <w:pBdr>
          <w:bottom w:val="single" w:sz="4" w:space="1" w:color="auto"/>
        </w:pBdr>
        <w:spacing w:after="0" w:line="240" w:lineRule="auto"/>
        <w:jc w:val="both"/>
        <w:rPr>
          <w:rFonts w:asciiTheme="majorHAnsi" w:hAnsiTheme="majorHAnsi" w:cstheme="minorHAnsi"/>
          <w:b/>
          <w:sz w:val="20"/>
          <w:szCs w:val="20"/>
        </w:rPr>
      </w:pPr>
    </w:p>
    <w:p w14:paraId="264DBE08" w14:textId="77777777" w:rsidR="002A4F27" w:rsidRDefault="002A4F27" w:rsidP="00C176D4">
      <w:pPr>
        <w:pBdr>
          <w:bottom w:val="single" w:sz="4" w:space="1" w:color="auto"/>
        </w:pBdr>
        <w:spacing w:after="0" w:line="240" w:lineRule="auto"/>
        <w:jc w:val="both"/>
        <w:rPr>
          <w:rFonts w:asciiTheme="majorHAnsi" w:hAnsiTheme="majorHAnsi" w:cstheme="minorHAnsi"/>
          <w:b/>
          <w:sz w:val="20"/>
          <w:szCs w:val="20"/>
        </w:rPr>
      </w:pPr>
    </w:p>
    <w:p w14:paraId="0F7FF347" w14:textId="77777777" w:rsidR="001D26A0" w:rsidRPr="00F20096" w:rsidRDefault="001D26A0" w:rsidP="00C176D4">
      <w:pPr>
        <w:pBdr>
          <w:bottom w:val="single" w:sz="4" w:space="1" w:color="auto"/>
        </w:pBdr>
        <w:spacing w:after="0" w:line="240" w:lineRule="auto"/>
        <w:jc w:val="both"/>
        <w:rPr>
          <w:rFonts w:asciiTheme="majorHAnsi" w:hAnsiTheme="majorHAnsi" w:cstheme="minorHAnsi"/>
          <w:b/>
          <w:sz w:val="20"/>
          <w:szCs w:val="20"/>
        </w:rPr>
      </w:pPr>
      <w:r w:rsidRPr="00F20096">
        <w:rPr>
          <w:rFonts w:asciiTheme="majorHAnsi" w:hAnsiTheme="majorHAnsi" w:cstheme="minorHAnsi"/>
          <w:b/>
          <w:sz w:val="20"/>
          <w:szCs w:val="20"/>
        </w:rPr>
        <w:t>Professional Experience:</w:t>
      </w:r>
    </w:p>
    <w:p w14:paraId="3AA4B160" w14:textId="77777777" w:rsidR="00980BFF" w:rsidRDefault="00980BFF" w:rsidP="00C176D4">
      <w:pPr>
        <w:shd w:val="clear" w:color="auto" w:fill="FFFFFF" w:themeFill="background1"/>
        <w:spacing w:after="0" w:line="240" w:lineRule="auto"/>
        <w:contextualSpacing/>
        <w:jc w:val="both"/>
        <w:rPr>
          <w:rFonts w:asciiTheme="majorHAnsi" w:hAnsiTheme="majorHAnsi" w:cstheme="minorHAnsi"/>
          <w:b/>
          <w:bCs/>
          <w:sz w:val="20"/>
          <w:szCs w:val="20"/>
        </w:rPr>
      </w:pPr>
    </w:p>
    <w:p w14:paraId="5B358DC2" w14:textId="77777777" w:rsidR="00421814" w:rsidRPr="00421814" w:rsidRDefault="00851A84" w:rsidP="00421814">
      <w:pPr>
        <w:shd w:val="clear" w:color="auto" w:fill="FFFFFF" w:themeFill="background1"/>
        <w:spacing w:after="0" w:line="240" w:lineRule="auto"/>
        <w:contextualSpacing/>
        <w:jc w:val="both"/>
        <w:rPr>
          <w:rFonts w:asciiTheme="majorHAnsi" w:hAnsiTheme="majorHAnsi" w:cstheme="minorHAnsi"/>
          <w:b/>
          <w:bCs/>
          <w:sz w:val="20"/>
          <w:szCs w:val="20"/>
        </w:rPr>
      </w:pPr>
      <w:r>
        <w:rPr>
          <w:rFonts w:asciiTheme="majorHAnsi" w:hAnsiTheme="majorHAnsi" w:cstheme="minorHAnsi"/>
          <w:b/>
          <w:bCs/>
          <w:sz w:val="20"/>
          <w:szCs w:val="20"/>
        </w:rPr>
        <w:t>Synchrony Financial</w:t>
      </w:r>
      <w:r w:rsidR="00421814" w:rsidRPr="00421814">
        <w:rPr>
          <w:rFonts w:asciiTheme="majorHAnsi" w:hAnsiTheme="majorHAnsi" w:cstheme="minorHAnsi"/>
          <w:b/>
          <w:bCs/>
          <w:sz w:val="20"/>
          <w:szCs w:val="20"/>
        </w:rPr>
        <w:t xml:space="preserve">, </w:t>
      </w:r>
      <w:r>
        <w:rPr>
          <w:rFonts w:asciiTheme="majorHAnsi" w:hAnsiTheme="majorHAnsi" w:cstheme="minorHAnsi"/>
          <w:b/>
          <w:bCs/>
          <w:sz w:val="20"/>
          <w:szCs w:val="20"/>
        </w:rPr>
        <w:t>Stamford</w:t>
      </w:r>
      <w:r w:rsidR="00421814" w:rsidRPr="00421814">
        <w:rPr>
          <w:rFonts w:asciiTheme="majorHAnsi" w:hAnsiTheme="majorHAnsi" w:cstheme="minorHAnsi"/>
          <w:b/>
          <w:bCs/>
          <w:sz w:val="20"/>
          <w:szCs w:val="20"/>
        </w:rPr>
        <w:t xml:space="preserve">, </w:t>
      </w:r>
      <w:r>
        <w:rPr>
          <w:rFonts w:asciiTheme="majorHAnsi" w:hAnsiTheme="majorHAnsi" w:cstheme="minorHAnsi"/>
          <w:b/>
          <w:bCs/>
          <w:sz w:val="20"/>
          <w:szCs w:val="20"/>
        </w:rPr>
        <w:t>CT</w:t>
      </w:r>
      <w:r w:rsidR="00421814">
        <w:rPr>
          <w:rFonts w:asciiTheme="majorHAnsi" w:hAnsiTheme="majorHAnsi" w:cstheme="minorHAnsi"/>
          <w:b/>
          <w:bCs/>
          <w:sz w:val="20"/>
          <w:szCs w:val="20"/>
        </w:rPr>
        <w:t xml:space="preserve">                                                                                             </w:t>
      </w:r>
      <w:r w:rsidR="004C291C">
        <w:rPr>
          <w:rFonts w:asciiTheme="majorHAnsi" w:hAnsiTheme="majorHAnsi" w:cstheme="minorHAnsi"/>
          <w:b/>
          <w:bCs/>
          <w:sz w:val="20"/>
          <w:szCs w:val="20"/>
        </w:rPr>
        <w:t xml:space="preserve">                            July</w:t>
      </w:r>
      <w:r w:rsidR="00421814">
        <w:rPr>
          <w:rFonts w:asciiTheme="majorHAnsi" w:hAnsiTheme="majorHAnsi" w:cstheme="minorHAnsi"/>
          <w:b/>
          <w:bCs/>
          <w:sz w:val="20"/>
          <w:szCs w:val="20"/>
        </w:rPr>
        <w:t xml:space="preserve"> 2017 –</w:t>
      </w:r>
      <w:r w:rsidR="00421814" w:rsidRPr="00421814">
        <w:rPr>
          <w:rFonts w:asciiTheme="majorHAnsi" w:hAnsiTheme="majorHAnsi" w:cstheme="minorHAnsi"/>
          <w:b/>
          <w:bCs/>
          <w:sz w:val="20"/>
          <w:szCs w:val="20"/>
        </w:rPr>
        <w:t xml:space="preserve"> </w:t>
      </w:r>
      <w:r w:rsidR="002C7CD0">
        <w:rPr>
          <w:rFonts w:asciiTheme="majorHAnsi" w:hAnsiTheme="majorHAnsi" w:cstheme="minorHAnsi"/>
          <w:b/>
          <w:bCs/>
          <w:sz w:val="20"/>
          <w:szCs w:val="20"/>
        </w:rPr>
        <w:t>March 2018</w:t>
      </w:r>
    </w:p>
    <w:p w14:paraId="308C3C2C" w14:textId="77777777" w:rsidR="00421814" w:rsidRPr="00421814" w:rsidRDefault="00421814" w:rsidP="00421814">
      <w:pPr>
        <w:shd w:val="clear" w:color="auto" w:fill="FFFFFF" w:themeFill="background1"/>
        <w:spacing w:after="0" w:line="240" w:lineRule="auto"/>
        <w:contextualSpacing/>
        <w:jc w:val="both"/>
        <w:rPr>
          <w:rFonts w:asciiTheme="majorHAnsi" w:hAnsiTheme="majorHAnsi" w:cstheme="minorHAnsi"/>
          <w:b/>
          <w:bCs/>
          <w:sz w:val="20"/>
          <w:szCs w:val="20"/>
        </w:rPr>
      </w:pPr>
      <w:r>
        <w:rPr>
          <w:rFonts w:asciiTheme="majorHAnsi" w:hAnsiTheme="majorHAnsi" w:cstheme="minorHAnsi"/>
          <w:b/>
          <w:bCs/>
          <w:sz w:val="20"/>
          <w:szCs w:val="20"/>
        </w:rPr>
        <w:t xml:space="preserve">Role: </w:t>
      </w:r>
      <w:r w:rsidRPr="00421814">
        <w:rPr>
          <w:rFonts w:asciiTheme="majorHAnsi" w:hAnsiTheme="majorHAnsi" w:cstheme="minorHAnsi"/>
          <w:b/>
          <w:bCs/>
          <w:sz w:val="20"/>
          <w:szCs w:val="20"/>
        </w:rPr>
        <w:t>Front End UI Developer</w:t>
      </w:r>
    </w:p>
    <w:p w14:paraId="0EED1EA8" w14:textId="77777777" w:rsidR="00421814" w:rsidRPr="00421814" w:rsidRDefault="00421814" w:rsidP="00421814">
      <w:pPr>
        <w:shd w:val="clear" w:color="auto" w:fill="FFFFFF" w:themeFill="background1"/>
        <w:spacing w:after="0" w:line="240" w:lineRule="auto"/>
        <w:jc w:val="both"/>
        <w:rPr>
          <w:rFonts w:asciiTheme="majorHAnsi" w:hAnsiTheme="majorHAnsi" w:cstheme="minorHAnsi"/>
          <w:b/>
          <w:bCs/>
          <w:sz w:val="20"/>
          <w:szCs w:val="20"/>
        </w:rPr>
      </w:pPr>
      <w:r w:rsidRPr="00421814">
        <w:rPr>
          <w:rFonts w:asciiTheme="majorHAnsi" w:hAnsiTheme="majorHAnsi" w:cstheme="minorHAnsi"/>
          <w:b/>
          <w:bCs/>
          <w:sz w:val="20"/>
          <w:szCs w:val="20"/>
        </w:rPr>
        <w:t>Responsibilities:</w:t>
      </w:r>
    </w:p>
    <w:p w14:paraId="39BDCF20" w14:textId="77777777" w:rsidR="00421814" w:rsidRPr="00421814" w:rsidRDefault="00421814" w:rsidP="00421814">
      <w:pPr>
        <w:pStyle w:val="ListParagraph"/>
        <w:numPr>
          <w:ilvl w:val="0"/>
          <w:numId w:val="24"/>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Worked on knowing about the business processes and implemented the SDLC on each phase of</w:t>
      </w:r>
      <w:r>
        <w:rPr>
          <w:rFonts w:asciiTheme="majorHAnsi" w:hAnsiTheme="majorHAnsi" w:cstheme="minorHAnsi"/>
          <w:bCs/>
          <w:sz w:val="20"/>
          <w:szCs w:val="20"/>
        </w:rPr>
        <w:t xml:space="preserve"> </w:t>
      </w:r>
      <w:r w:rsidRPr="00421814">
        <w:rPr>
          <w:rFonts w:asciiTheme="majorHAnsi" w:hAnsiTheme="majorHAnsi" w:cstheme="minorHAnsi"/>
          <w:bCs/>
          <w:sz w:val="20"/>
          <w:szCs w:val="20"/>
        </w:rPr>
        <w:t>module development in the software applications. </w:t>
      </w:r>
    </w:p>
    <w:p w14:paraId="41BFCC07" w14:textId="77777777" w:rsidR="00421814" w:rsidRPr="00421814" w:rsidRDefault="00421814" w:rsidP="00421814">
      <w:pPr>
        <w:pStyle w:val="ListParagraph"/>
        <w:numPr>
          <w:ilvl w:val="0"/>
          <w:numId w:val="24"/>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Developed web applications and web portal using </w:t>
      </w:r>
      <w:r w:rsidR="00851A84">
        <w:rPr>
          <w:rFonts w:asciiTheme="majorHAnsi" w:hAnsiTheme="majorHAnsi" w:cstheme="minorHAnsi"/>
          <w:b/>
          <w:bCs/>
          <w:sz w:val="20"/>
          <w:szCs w:val="20"/>
        </w:rPr>
        <w:t xml:space="preserve">HTML, CSS, </w:t>
      </w:r>
      <w:r w:rsidRPr="00851A84">
        <w:rPr>
          <w:rFonts w:asciiTheme="majorHAnsi" w:hAnsiTheme="majorHAnsi" w:cstheme="minorHAnsi"/>
          <w:b/>
          <w:bCs/>
          <w:sz w:val="20"/>
          <w:szCs w:val="20"/>
        </w:rPr>
        <w:t xml:space="preserve">JavaScript, </w:t>
      </w:r>
      <w:proofErr w:type="spellStart"/>
      <w:r w:rsidRPr="00851A84">
        <w:rPr>
          <w:rFonts w:asciiTheme="majorHAnsi" w:hAnsiTheme="majorHAnsi" w:cstheme="minorHAnsi"/>
          <w:b/>
          <w:bCs/>
          <w:sz w:val="20"/>
          <w:szCs w:val="20"/>
        </w:rPr>
        <w:t>JQuery</w:t>
      </w:r>
      <w:proofErr w:type="spellEnd"/>
      <w:r w:rsidR="00067F62">
        <w:rPr>
          <w:rFonts w:asciiTheme="majorHAnsi" w:hAnsiTheme="majorHAnsi" w:cstheme="minorHAnsi"/>
          <w:bCs/>
          <w:sz w:val="20"/>
          <w:szCs w:val="20"/>
        </w:rPr>
        <w:t xml:space="preserve">, </w:t>
      </w:r>
      <w:proofErr w:type="spellStart"/>
      <w:r w:rsidRPr="00851A84">
        <w:rPr>
          <w:rFonts w:asciiTheme="majorHAnsi" w:hAnsiTheme="majorHAnsi" w:cstheme="minorHAnsi"/>
          <w:b/>
          <w:bCs/>
          <w:sz w:val="20"/>
          <w:szCs w:val="20"/>
        </w:rPr>
        <w:t>AngularJs</w:t>
      </w:r>
      <w:proofErr w:type="spellEnd"/>
      <w:r w:rsidR="00006998">
        <w:rPr>
          <w:rFonts w:asciiTheme="majorHAnsi" w:hAnsiTheme="majorHAnsi" w:cstheme="minorHAnsi"/>
          <w:b/>
          <w:bCs/>
          <w:sz w:val="20"/>
          <w:szCs w:val="20"/>
        </w:rPr>
        <w:t xml:space="preserve"> </w:t>
      </w:r>
      <w:r w:rsidR="00067F62">
        <w:rPr>
          <w:rFonts w:asciiTheme="majorHAnsi" w:hAnsiTheme="majorHAnsi" w:cstheme="minorHAnsi"/>
          <w:b/>
          <w:bCs/>
          <w:sz w:val="20"/>
          <w:szCs w:val="20"/>
        </w:rPr>
        <w:t>2</w:t>
      </w:r>
      <w:r w:rsidR="00C10CE7">
        <w:rPr>
          <w:rFonts w:asciiTheme="majorHAnsi" w:hAnsiTheme="majorHAnsi" w:cstheme="minorHAnsi"/>
          <w:b/>
          <w:bCs/>
          <w:sz w:val="20"/>
          <w:szCs w:val="20"/>
        </w:rPr>
        <w:t xml:space="preserve"> and N</w:t>
      </w:r>
      <w:r w:rsidR="00067F62">
        <w:rPr>
          <w:rFonts w:asciiTheme="majorHAnsi" w:hAnsiTheme="majorHAnsi" w:cstheme="minorHAnsi"/>
          <w:b/>
          <w:bCs/>
          <w:sz w:val="20"/>
          <w:szCs w:val="20"/>
        </w:rPr>
        <w:t xml:space="preserve">ode.js </w:t>
      </w:r>
    </w:p>
    <w:p w14:paraId="7602F45E" w14:textId="77777777" w:rsidR="00421814" w:rsidRPr="00421814" w:rsidRDefault="00421814" w:rsidP="00421814">
      <w:pPr>
        <w:pStyle w:val="ListParagraph"/>
        <w:numPr>
          <w:ilvl w:val="0"/>
          <w:numId w:val="24"/>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Developed </w:t>
      </w:r>
      <w:r w:rsidRPr="00851A84">
        <w:rPr>
          <w:rFonts w:asciiTheme="majorHAnsi" w:hAnsiTheme="majorHAnsi" w:cstheme="minorHAnsi"/>
          <w:b/>
          <w:bCs/>
          <w:sz w:val="20"/>
          <w:szCs w:val="20"/>
        </w:rPr>
        <w:t>Object Oriented JavaScript</w:t>
      </w:r>
      <w:r w:rsidRPr="00421814">
        <w:rPr>
          <w:rFonts w:asciiTheme="majorHAnsi" w:hAnsiTheme="majorHAnsi" w:cstheme="minorHAnsi"/>
          <w:bCs/>
          <w:sz w:val="20"/>
          <w:szCs w:val="20"/>
        </w:rPr>
        <w:t xml:space="preserve"> code and responsible for client-side validations using</w:t>
      </w:r>
      <w:r>
        <w:rPr>
          <w:rFonts w:asciiTheme="majorHAnsi" w:hAnsiTheme="majorHAnsi" w:cstheme="minorHAnsi"/>
          <w:bCs/>
          <w:sz w:val="20"/>
          <w:szCs w:val="20"/>
        </w:rPr>
        <w:t xml:space="preserve"> </w:t>
      </w:r>
      <w:proofErr w:type="spellStart"/>
      <w:r w:rsidRPr="00851A84">
        <w:rPr>
          <w:rFonts w:asciiTheme="majorHAnsi" w:hAnsiTheme="majorHAnsi" w:cstheme="minorHAnsi"/>
          <w:b/>
          <w:bCs/>
          <w:sz w:val="20"/>
          <w:szCs w:val="20"/>
        </w:rPr>
        <w:t>JQuery</w:t>
      </w:r>
      <w:proofErr w:type="spellEnd"/>
      <w:r w:rsidRPr="00421814">
        <w:rPr>
          <w:rFonts w:asciiTheme="majorHAnsi" w:hAnsiTheme="majorHAnsi" w:cstheme="minorHAnsi"/>
          <w:bCs/>
          <w:sz w:val="20"/>
          <w:szCs w:val="20"/>
        </w:rPr>
        <w:t xml:space="preserve"> functions.</w:t>
      </w:r>
    </w:p>
    <w:p w14:paraId="6A65B375" w14:textId="77777777" w:rsidR="00421814" w:rsidRPr="00421814" w:rsidRDefault="00421814" w:rsidP="00421814">
      <w:pPr>
        <w:pStyle w:val="ListParagraph"/>
        <w:numPr>
          <w:ilvl w:val="0"/>
          <w:numId w:val="24"/>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Developed source code to consume </w:t>
      </w:r>
      <w:r w:rsidRPr="00851A84">
        <w:rPr>
          <w:rFonts w:asciiTheme="majorHAnsi" w:hAnsiTheme="majorHAnsi" w:cstheme="minorHAnsi"/>
          <w:b/>
          <w:bCs/>
          <w:sz w:val="20"/>
          <w:szCs w:val="20"/>
        </w:rPr>
        <w:t>JSON</w:t>
      </w:r>
      <w:r w:rsidRPr="00421814">
        <w:rPr>
          <w:rFonts w:asciiTheme="majorHAnsi" w:hAnsiTheme="majorHAnsi" w:cstheme="minorHAnsi"/>
          <w:bCs/>
          <w:sz w:val="20"/>
          <w:szCs w:val="20"/>
        </w:rPr>
        <w:t xml:space="preserve"> response received thro</w:t>
      </w:r>
      <w:r>
        <w:rPr>
          <w:rFonts w:asciiTheme="majorHAnsi" w:hAnsiTheme="majorHAnsi" w:cstheme="minorHAnsi"/>
          <w:bCs/>
          <w:sz w:val="20"/>
          <w:szCs w:val="20"/>
        </w:rPr>
        <w:t xml:space="preserve">ugh XHR/AJAX calls using </w:t>
      </w:r>
      <w:proofErr w:type="spellStart"/>
      <w:r>
        <w:rPr>
          <w:rFonts w:asciiTheme="majorHAnsi" w:hAnsiTheme="majorHAnsi" w:cstheme="minorHAnsi"/>
          <w:bCs/>
          <w:sz w:val="20"/>
          <w:szCs w:val="20"/>
        </w:rPr>
        <w:t>JQuery</w:t>
      </w:r>
      <w:proofErr w:type="spellEnd"/>
      <w:r>
        <w:rPr>
          <w:rFonts w:asciiTheme="majorHAnsi" w:hAnsiTheme="majorHAnsi" w:cstheme="minorHAnsi"/>
          <w:bCs/>
          <w:sz w:val="20"/>
          <w:szCs w:val="20"/>
        </w:rPr>
        <w:t xml:space="preserve"> </w:t>
      </w:r>
      <w:r w:rsidRPr="00421814">
        <w:rPr>
          <w:rFonts w:asciiTheme="majorHAnsi" w:hAnsiTheme="majorHAnsi" w:cstheme="minorHAnsi"/>
          <w:bCs/>
          <w:sz w:val="20"/>
          <w:szCs w:val="20"/>
        </w:rPr>
        <w:t>Ajax () calls.</w:t>
      </w:r>
    </w:p>
    <w:p w14:paraId="5AA26C57" w14:textId="77777777" w:rsidR="00421814" w:rsidRPr="00421814" w:rsidRDefault="00421814" w:rsidP="00421814">
      <w:pPr>
        <w:pStyle w:val="ListParagraph"/>
        <w:numPr>
          <w:ilvl w:val="0"/>
          <w:numId w:val="24"/>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Implemented </w:t>
      </w:r>
      <w:r w:rsidR="00344C58">
        <w:rPr>
          <w:rFonts w:asciiTheme="majorHAnsi" w:hAnsiTheme="majorHAnsi" w:cstheme="minorHAnsi"/>
          <w:b/>
          <w:bCs/>
          <w:sz w:val="20"/>
          <w:szCs w:val="20"/>
        </w:rPr>
        <w:t>Angular</w:t>
      </w:r>
      <w:r w:rsidRPr="00851A84">
        <w:rPr>
          <w:rFonts w:asciiTheme="majorHAnsi" w:hAnsiTheme="majorHAnsi" w:cstheme="minorHAnsi"/>
          <w:b/>
          <w:bCs/>
          <w:sz w:val="20"/>
          <w:szCs w:val="20"/>
        </w:rPr>
        <w:t xml:space="preserve"> 2</w:t>
      </w:r>
      <w:r w:rsidRPr="00421814">
        <w:rPr>
          <w:rFonts w:asciiTheme="majorHAnsi" w:hAnsiTheme="majorHAnsi" w:cstheme="minorHAnsi"/>
          <w:bCs/>
          <w:sz w:val="20"/>
          <w:szCs w:val="20"/>
        </w:rPr>
        <w:t xml:space="preserve"> </w:t>
      </w:r>
      <w:proofErr w:type="gramStart"/>
      <w:r w:rsidRPr="00421814">
        <w:rPr>
          <w:rFonts w:asciiTheme="majorHAnsi" w:hAnsiTheme="majorHAnsi" w:cstheme="minorHAnsi"/>
          <w:bCs/>
          <w:sz w:val="20"/>
          <w:szCs w:val="20"/>
        </w:rPr>
        <w:t>application</w:t>
      </w:r>
      <w:proofErr w:type="gramEnd"/>
      <w:r w:rsidRPr="00421814">
        <w:rPr>
          <w:rFonts w:asciiTheme="majorHAnsi" w:hAnsiTheme="majorHAnsi" w:cstheme="minorHAnsi"/>
          <w:bCs/>
          <w:sz w:val="20"/>
          <w:szCs w:val="20"/>
        </w:rPr>
        <w:t xml:space="preserve"> to follow strict MVC patterns for improved source code</w:t>
      </w:r>
      <w:r>
        <w:rPr>
          <w:rFonts w:asciiTheme="majorHAnsi" w:hAnsiTheme="majorHAnsi" w:cstheme="minorHAnsi"/>
          <w:bCs/>
          <w:sz w:val="20"/>
          <w:szCs w:val="20"/>
        </w:rPr>
        <w:t xml:space="preserve"> </w:t>
      </w:r>
      <w:r w:rsidRPr="00421814">
        <w:rPr>
          <w:rFonts w:asciiTheme="majorHAnsi" w:hAnsiTheme="majorHAnsi" w:cstheme="minorHAnsi"/>
          <w:bCs/>
          <w:sz w:val="20"/>
          <w:szCs w:val="20"/>
        </w:rPr>
        <w:t>maintenance.</w:t>
      </w:r>
    </w:p>
    <w:p w14:paraId="24232178" w14:textId="77777777" w:rsidR="00421814" w:rsidRPr="00421814" w:rsidRDefault="00421814" w:rsidP="00421814">
      <w:pPr>
        <w:pStyle w:val="ListParagraph"/>
        <w:numPr>
          <w:ilvl w:val="0"/>
          <w:numId w:val="24"/>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Participated in development of a new business application for the layout using Grid orientation</w:t>
      </w:r>
      <w:r>
        <w:rPr>
          <w:rFonts w:asciiTheme="majorHAnsi" w:hAnsiTheme="majorHAnsi" w:cstheme="minorHAnsi"/>
          <w:bCs/>
          <w:sz w:val="20"/>
          <w:szCs w:val="20"/>
        </w:rPr>
        <w:t xml:space="preserve"> </w:t>
      </w:r>
      <w:r w:rsidRPr="00421814">
        <w:rPr>
          <w:rFonts w:asciiTheme="majorHAnsi" w:hAnsiTheme="majorHAnsi" w:cstheme="minorHAnsi"/>
          <w:bCs/>
          <w:sz w:val="20"/>
          <w:szCs w:val="20"/>
        </w:rPr>
        <w:t xml:space="preserve">model </w:t>
      </w:r>
      <w:r w:rsidRPr="00851A84">
        <w:rPr>
          <w:rFonts w:asciiTheme="majorHAnsi" w:hAnsiTheme="majorHAnsi" w:cstheme="minorHAnsi"/>
          <w:b/>
          <w:bCs/>
          <w:sz w:val="20"/>
          <w:szCs w:val="20"/>
        </w:rPr>
        <w:t xml:space="preserve">Bootstrap </w:t>
      </w:r>
      <w:r w:rsidRPr="00421814">
        <w:rPr>
          <w:rFonts w:asciiTheme="majorHAnsi" w:hAnsiTheme="majorHAnsi" w:cstheme="minorHAnsi"/>
          <w:bCs/>
          <w:sz w:val="20"/>
          <w:szCs w:val="20"/>
        </w:rPr>
        <w:t>framework. </w:t>
      </w:r>
    </w:p>
    <w:p w14:paraId="72C7C697" w14:textId="77777777" w:rsidR="00421814" w:rsidRPr="00421814" w:rsidRDefault="00421814" w:rsidP="00421814">
      <w:pPr>
        <w:pStyle w:val="ListParagraph"/>
        <w:numPr>
          <w:ilvl w:val="0"/>
          <w:numId w:val="24"/>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Integrated the frontend </w:t>
      </w:r>
      <w:proofErr w:type="spellStart"/>
      <w:r w:rsidRPr="00851A84">
        <w:rPr>
          <w:rFonts w:asciiTheme="majorHAnsi" w:hAnsiTheme="majorHAnsi" w:cstheme="minorHAnsi"/>
          <w:b/>
          <w:bCs/>
          <w:sz w:val="20"/>
          <w:szCs w:val="20"/>
        </w:rPr>
        <w:t>JQuery</w:t>
      </w:r>
      <w:proofErr w:type="spellEnd"/>
      <w:r w:rsidRPr="00851A84">
        <w:rPr>
          <w:rFonts w:asciiTheme="majorHAnsi" w:hAnsiTheme="majorHAnsi" w:cstheme="minorHAnsi"/>
          <w:b/>
          <w:bCs/>
          <w:sz w:val="20"/>
          <w:szCs w:val="20"/>
        </w:rPr>
        <w:t xml:space="preserve"> UI </w:t>
      </w:r>
      <w:r w:rsidRPr="00421814">
        <w:rPr>
          <w:rFonts w:asciiTheme="majorHAnsi" w:hAnsiTheme="majorHAnsi" w:cstheme="minorHAnsi"/>
          <w:bCs/>
          <w:sz w:val="20"/>
          <w:szCs w:val="20"/>
        </w:rPr>
        <w:t xml:space="preserve">with backend </w:t>
      </w:r>
      <w:r w:rsidRPr="00A35258">
        <w:rPr>
          <w:rFonts w:asciiTheme="majorHAnsi" w:hAnsiTheme="majorHAnsi" w:cstheme="minorHAnsi"/>
          <w:b/>
          <w:bCs/>
          <w:sz w:val="20"/>
          <w:szCs w:val="20"/>
        </w:rPr>
        <w:t>REST API</w:t>
      </w:r>
      <w:r w:rsidRPr="00421814">
        <w:rPr>
          <w:rFonts w:asciiTheme="majorHAnsi" w:hAnsiTheme="majorHAnsi" w:cstheme="minorHAnsi"/>
          <w:bCs/>
          <w:sz w:val="20"/>
          <w:szCs w:val="20"/>
        </w:rPr>
        <w:t>. </w:t>
      </w:r>
    </w:p>
    <w:p w14:paraId="751A926D" w14:textId="77777777" w:rsidR="00421814" w:rsidRPr="00421814" w:rsidRDefault="00421814" w:rsidP="00421814">
      <w:pPr>
        <w:pStyle w:val="ListParagraph"/>
        <w:numPr>
          <w:ilvl w:val="0"/>
          <w:numId w:val="24"/>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Built responsive site using </w:t>
      </w:r>
      <w:r w:rsidRPr="00A35258">
        <w:rPr>
          <w:rFonts w:asciiTheme="majorHAnsi" w:hAnsiTheme="majorHAnsi" w:cstheme="minorHAnsi"/>
          <w:b/>
          <w:bCs/>
          <w:sz w:val="20"/>
          <w:szCs w:val="20"/>
        </w:rPr>
        <w:t>Bootstrap</w:t>
      </w:r>
      <w:r w:rsidRPr="00421814">
        <w:rPr>
          <w:rFonts w:asciiTheme="majorHAnsi" w:hAnsiTheme="majorHAnsi" w:cstheme="minorHAnsi"/>
          <w:bCs/>
          <w:sz w:val="20"/>
          <w:szCs w:val="20"/>
        </w:rPr>
        <w:t xml:space="preserve"> that fits devices of different visual sizes. </w:t>
      </w:r>
    </w:p>
    <w:p w14:paraId="17705E4E" w14:textId="77777777" w:rsidR="00421814" w:rsidRPr="00421814" w:rsidRDefault="00421814" w:rsidP="00421814">
      <w:pPr>
        <w:pStyle w:val="ListParagraph"/>
        <w:numPr>
          <w:ilvl w:val="0"/>
          <w:numId w:val="24"/>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Involved in Designing, Implementation, Maintenance and Testing of Databases and Web pages. </w:t>
      </w:r>
    </w:p>
    <w:p w14:paraId="4CDE8FCE" w14:textId="77777777" w:rsidR="00421814" w:rsidRDefault="00421814" w:rsidP="00421814">
      <w:pPr>
        <w:pStyle w:val="ListParagraph"/>
        <w:numPr>
          <w:ilvl w:val="0"/>
          <w:numId w:val="24"/>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Responsible for </w:t>
      </w:r>
      <w:r w:rsidRPr="00A35258">
        <w:rPr>
          <w:rFonts w:asciiTheme="majorHAnsi" w:hAnsiTheme="majorHAnsi" w:cstheme="minorHAnsi"/>
          <w:b/>
          <w:bCs/>
          <w:sz w:val="20"/>
          <w:szCs w:val="20"/>
        </w:rPr>
        <w:t>JavaScript / AJAX UI</w:t>
      </w:r>
      <w:r w:rsidRPr="00421814">
        <w:rPr>
          <w:rFonts w:asciiTheme="majorHAnsi" w:hAnsiTheme="majorHAnsi" w:cstheme="minorHAnsi"/>
          <w:bCs/>
          <w:sz w:val="20"/>
          <w:szCs w:val="20"/>
        </w:rPr>
        <w:t xml:space="preserve"> upgrades and improvements. </w:t>
      </w:r>
    </w:p>
    <w:p w14:paraId="113FB7E4" w14:textId="77777777" w:rsidR="00180BE3" w:rsidRPr="00421814" w:rsidRDefault="00180BE3" w:rsidP="00421814">
      <w:pPr>
        <w:pStyle w:val="ListParagraph"/>
        <w:numPr>
          <w:ilvl w:val="0"/>
          <w:numId w:val="24"/>
        </w:numPr>
        <w:shd w:val="clear" w:color="auto" w:fill="FFFFFF" w:themeFill="background1"/>
        <w:spacing w:after="0" w:line="240" w:lineRule="auto"/>
        <w:jc w:val="both"/>
        <w:rPr>
          <w:rFonts w:asciiTheme="majorHAnsi" w:hAnsiTheme="majorHAnsi" w:cstheme="minorHAnsi"/>
          <w:bCs/>
          <w:sz w:val="20"/>
          <w:szCs w:val="20"/>
        </w:rPr>
      </w:pPr>
      <w:r>
        <w:rPr>
          <w:rFonts w:asciiTheme="majorHAnsi" w:hAnsiTheme="majorHAnsi" w:cstheme="minorHAnsi"/>
          <w:bCs/>
          <w:sz w:val="20"/>
          <w:szCs w:val="20"/>
        </w:rPr>
        <w:t xml:space="preserve">Worked on principle of User centered </w:t>
      </w:r>
      <w:r w:rsidR="00BA5C0A">
        <w:rPr>
          <w:rFonts w:asciiTheme="majorHAnsi" w:hAnsiTheme="majorHAnsi" w:cstheme="minorHAnsi"/>
          <w:bCs/>
          <w:sz w:val="20"/>
          <w:szCs w:val="20"/>
        </w:rPr>
        <w:t xml:space="preserve">Design. </w:t>
      </w:r>
    </w:p>
    <w:p w14:paraId="547E6870" w14:textId="77777777" w:rsidR="00421814" w:rsidRPr="00421814" w:rsidRDefault="00421814" w:rsidP="00421814">
      <w:pPr>
        <w:pStyle w:val="ListParagraph"/>
        <w:numPr>
          <w:ilvl w:val="0"/>
          <w:numId w:val="24"/>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Fabricated style sheets to manage the look-and- feel of the complete site using CSS3, Bootstrap3,</w:t>
      </w:r>
      <w:r>
        <w:rPr>
          <w:rFonts w:asciiTheme="majorHAnsi" w:hAnsiTheme="majorHAnsi" w:cstheme="minorHAnsi"/>
          <w:bCs/>
          <w:sz w:val="20"/>
          <w:szCs w:val="20"/>
        </w:rPr>
        <w:t xml:space="preserve"> </w:t>
      </w:r>
      <w:r w:rsidRPr="00421814">
        <w:rPr>
          <w:rFonts w:asciiTheme="majorHAnsi" w:hAnsiTheme="majorHAnsi" w:cstheme="minorHAnsi"/>
          <w:bCs/>
          <w:sz w:val="20"/>
          <w:szCs w:val="20"/>
        </w:rPr>
        <w:t>XML, and XSL.</w:t>
      </w:r>
    </w:p>
    <w:p w14:paraId="10797CE3" w14:textId="77777777" w:rsidR="00421814" w:rsidRPr="00421814" w:rsidRDefault="00421814" w:rsidP="00421814">
      <w:pPr>
        <w:pStyle w:val="ListParagraph"/>
        <w:numPr>
          <w:ilvl w:val="0"/>
          <w:numId w:val="24"/>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Worked with </w:t>
      </w:r>
      <w:proofErr w:type="spellStart"/>
      <w:r w:rsidRPr="00421814">
        <w:rPr>
          <w:rFonts w:asciiTheme="majorHAnsi" w:hAnsiTheme="majorHAnsi" w:cstheme="minorHAnsi"/>
          <w:bCs/>
          <w:sz w:val="20"/>
          <w:szCs w:val="20"/>
        </w:rPr>
        <w:t>JQuery</w:t>
      </w:r>
      <w:proofErr w:type="spellEnd"/>
      <w:r w:rsidRPr="00421814">
        <w:rPr>
          <w:rFonts w:asciiTheme="majorHAnsi" w:hAnsiTheme="majorHAnsi" w:cstheme="minorHAnsi"/>
          <w:bCs/>
          <w:sz w:val="20"/>
          <w:szCs w:val="20"/>
        </w:rPr>
        <w:t xml:space="preserve"> Widgets, Interactions, </w:t>
      </w:r>
      <w:proofErr w:type="gramStart"/>
      <w:r w:rsidRPr="00421814">
        <w:rPr>
          <w:rFonts w:asciiTheme="majorHAnsi" w:hAnsiTheme="majorHAnsi" w:cstheme="minorHAnsi"/>
          <w:bCs/>
          <w:sz w:val="20"/>
          <w:szCs w:val="20"/>
        </w:rPr>
        <w:t>Effects</w:t>
      </w:r>
      <w:proofErr w:type="gramEnd"/>
      <w:r w:rsidRPr="00421814">
        <w:rPr>
          <w:rFonts w:asciiTheme="majorHAnsi" w:hAnsiTheme="majorHAnsi" w:cstheme="minorHAnsi"/>
          <w:bCs/>
          <w:sz w:val="20"/>
          <w:szCs w:val="20"/>
        </w:rPr>
        <w:t>, Widget factory. </w:t>
      </w:r>
    </w:p>
    <w:p w14:paraId="1FB8CF08" w14:textId="77777777" w:rsidR="00421814" w:rsidRPr="00421814" w:rsidRDefault="00421814" w:rsidP="00421814">
      <w:pPr>
        <w:pStyle w:val="ListParagraph"/>
        <w:numPr>
          <w:ilvl w:val="0"/>
          <w:numId w:val="24"/>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Designed web pages using with </w:t>
      </w:r>
      <w:r w:rsidRPr="00851A84">
        <w:rPr>
          <w:rFonts w:asciiTheme="majorHAnsi" w:hAnsiTheme="majorHAnsi" w:cstheme="minorHAnsi"/>
          <w:b/>
          <w:bCs/>
          <w:sz w:val="20"/>
          <w:szCs w:val="20"/>
        </w:rPr>
        <w:t>HTML, CSS</w:t>
      </w:r>
      <w:r w:rsidRPr="00421814">
        <w:rPr>
          <w:rFonts w:asciiTheme="majorHAnsi" w:hAnsiTheme="majorHAnsi" w:cstheme="minorHAnsi"/>
          <w:bCs/>
          <w:sz w:val="20"/>
          <w:szCs w:val="20"/>
        </w:rPr>
        <w:t xml:space="preserve"> based on the W3C standards. </w:t>
      </w:r>
    </w:p>
    <w:p w14:paraId="0FEB3316" w14:textId="77777777" w:rsidR="00421814" w:rsidRPr="00421814" w:rsidRDefault="00421814" w:rsidP="00421814">
      <w:pPr>
        <w:pStyle w:val="ListParagraph"/>
        <w:numPr>
          <w:ilvl w:val="0"/>
          <w:numId w:val="24"/>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Worked through cross browser compatibility issues with layout and styles for all new CSS that</w:t>
      </w:r>
      <w:r>
        <w:rPr>
          <w:rFonts w:asciiTheme="majorHAnsi" w:hAnsiTheme="majorHAnsi" w:cstheme="minorHAnsi"/>
          <w:bCs/>
          <w:sz w:val="20"/>
          <w:szCs w:val="20"/>
        </w:rPr>
        <w:t xml:space="preserve"> </w:t>
      </w:r>
      <w:r w:rsidRPr="00421814">
        <w:rPr>
          <w:rFonts w:asciiTheme="majorHAnsi" w:hAnsiTheme="majorHAnsi" w:cstheme="minorHAnsi"/>
          <w:bCs/>
          <w:sz w:val="20"/>
          <w:szCs w:val="20"/>
        </w:rPr>
        <w:t>was implemented. </w:t>
      </w:r>
    </w:p>
    <w:p w14:paraId="4D1389EA" w14:textId="77777777" w:rsidR="00421814" w:rsidRDefault="00421814" w:rsidP="00421814">
      <w:pPr>
        <w:pStyle w:val="ListParagraph"/>
        <w:numPr>
          <w:ilvl w:val="0"/>
          <w:numId w:val="24"/>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 xml:space="preserve">Developed and prepared test cases for unit testing </w:t>
      </w:r>
    </w:p>
    <w:p w14:paraId="019EB552" w14:textId="77777777" w:rsidR="00421814" w:rsidRDefault="00421814" w:rsidP="00421814">
      <w:pPr>
        <w:pStyle w:val="ListParagraph"/>
        <w:numPr>
          <w:ilvl w:val="0"/>
          <w:numId w:val="24"/>
        </w:numPr>
        <w:shd w:val="clear" w:color="auto" w:fill="FFFFFF" w:themeFill="background1"/>
        <w:spacing w:after="0" w:line="240" w:lineRule="auto"/>
        <w:jc w:val="both"/>
        <w:rPr>
          <w:rFonts w:asciiTheme="majorHAnsi" w:hAnsiTheme="majorHAnsi" w:cstheme="minorHAnsi"/>
          <w:bCs/>
          <w:sz w:val="20"/>
          <w:szCs w:val="20"/>
        </w:rPr>
      </w:pPr>
      <w:r w:rsidRPr="00421814">
        <w:rPr>
          <w:rFonts w:asciiTheme="majorHAnsi" w:hAnsiTheme="majorHAnsi" w:cstheme="minorHAnsi"/>
          <w:bCs/>
          <w:sz w:val="20"/>
          <w:szCs w:val="20"/>
        </w:rPr>
        <w:t>Involved in Agile/SCRUM based approach to UI Development. </w:t>
      </w:r>
    </w:p>
    <w:p w14:paraId="409EC010" w14:textId="77777777" w:rsidR="00421814" w:rsidRPr="00421814" w:rsidRDefault="00421814" w:rsidP="00421814">
      <w:pPr>
        <w:shd w:val="clear" w:color="auto" w:fill="FFFFFF" w:themeFill="background1"/>
        <w:spacing w:after="0" w:line="240" w:lineRule="auto"/>
        <w:ind w:left="360"/>
        <w:jc w:val="both"/>
        <w:rPr>
          <w:rFonts w:asciiTheme="majorHAnsi" w:hAnsiTheme="majorHAnsi" w:cstheme="minorHAnsi"/>
          <w:bCs/>
          <w:sz w:val="20"/>
          <w:szCs w:val="20"/>
        </w:rPr>
      </w:pPr>
      <w:r w:rsidRPr="00421814">
        <w:rPr>
          <w:rFonts w:asciiTheme="majorHAnsi" w:hAnsiTheme="majorHAnsi" w:cstheme="minorHAnsi"/>
          <w:b/>
          <w:bCs/>
          <w:sz w:val="20"/>
          <w:szCs w:val="20"/>
        </w:rPr>
        <w:t>Environment:</w:t>
      </w:r>
      <w:r w:rsidRPr="00421814">
        <w:rPr>
          <w:rFonts w:asciiTheme="majorHAnsi" w:hAnsiTheme="majorHAnsi" w:cstheme="minorHAnsi"/>
          <w:bCs/>
          <w:sz w:val="20"/>
          <w:szCs w:val="20"/>
        </w:rPr>
        <w:t xml:space="preserve"> HTML5/HTML, CSS3/CSS, Bootstrap, LESS, SASS,</w:t>
      </w:r>
      <w:r w:rsidR="00344C58">
        <w:rPr>
          <w:rFonts w:asciiTheme="majorHAnsi" w:hAnsiTheme="majorHAnsi" w:cstheme="minorHAnsi"/>
          <w:bCs/>
          <w:sz w:val="20"/>
          <w:szCs w:val="20"/>
        </w:rPr>
        <w:t xml:space="preserve"> JavaScript, </w:t>
      </w:r>
      <w:proofErr w:type="spellStart"/>
      <w:r w:rsidR="00344C58">
        <w:rPr>
          <w:rFonts w:asciiTheme="majorHAnsi" w:hAnsiTheme="majorHAnsi" w:cstheme="minorHAnsi"/>
          <w:bCs/>
          <w:sz w:val="20"/>
          <w:szCs w:val="20"/>
        </w:rPr>
        <w:t>JQuery</w:t>
      </w:r>
      <w:proofErr w:type="spellEnd"/>
      <w:r w:rsidR="00344C58">
        <w:rPr>
          <w:rFonts w:asciiTheme="majorHAnsi" w:hAnsiTheme="majorHAnsi" w:cstheme="minorHAnsi"/>
          <w:bCs/>
          <w:sz w:val="20"/>
          <w:szCs w:val="20"/>
        </w:rPr>
        <w:t>, Angular</w:t>
      </w:r>
      <w:r w:rsidR="00B936A0">
        <w:rPr>
          <w:rFonts w:asciiTheme="majorHAnsi" w:hAnsiTheme="majorHAnsi" w:cstheme="minorHAnsi"/>
          <w:bCs/>
          <w:sz w:val="20"/>
          <w:szCs w:val="20"/>
        </w:rPr>
        <w:t xml:space="preserve"> </w:t>
      </w:r>
      <w:r>
        <w:rPr>
          <w:rFonts w:asciiTheme="majorHAnsi" w:hAnsiTheme="majorHAnsi" w:cstheme="minorHAnsi"/>
          <w:bCs/>
          <w:sz w:val="20"/>
          <w:szCs w:val="20"/>
        </w:rPr>
        <w:t>2</w:t>
      </w:r>
      <w:r w:rsidR="00B936A0">
        <w:rPr>
          <w:rFonts w:asciiTheme="majorHAnsi" w:hAnsiTheme="majorHAnsi" w:cstheme="minorHAnsi"/>
          <w:bCs/>
          <w:sz w:val="20"/>
          <w:szCs w:val="20"/>
        </w:rPr>
        <w:t>,</w:t>
      </w:r>
      <w:r w:rsidRPr="00421814">
        <w:rPr>
          <w:rFonts w:asciiTheme="majorHAnsi" w:hAnsiTheme="majorHAnsi" w:cstheme="minorHAnsi"/>
          <w:bCs/>
          <w:sz w:val="20"/>
          <w:szCs w:val="20"/>
        </w:rPr>
        <w:t xml:space="preserve"> XML,</w:t>
      </w:r>
      <w:r>
        <w:rPr>
          <w:rFonts w:asciiTheme="majorHAnsi" w:hAnsiTheme="majorHAnsi" w:cstheme="minorHAnsi"/>
          <w:bCs/>
          <w:sz w:val="20"/>
          <w:szCs w:val="20"/>
        </w:rPr>
        <w:t xml:space="preserve"> </w:t>
      </w:r>
      <w:r w:rsidRPr="00421814">
        <w:rPr>
          <w:rFonts w:asciiTheme="majorHAnsi" w:hAnsiTheme="majorHAnsi" w:cstheme="minorHAnsi"/>
          <w:bCs/>
          <w:sz w:val="20"/>
          <w:szCs w:val="20"/>
        </w:rPr>
        <w:t>JSON, JSP, Eclipse</w:t>
      </w:r>
      <w:proofErr w:type="gramStart"/>
      <w:r w:rsidRPr="00421814">
        <w:rPr>
          <w:rFonts w:asciiTheme="majorHAnsi" w:hAnsiTheme="majorHAnsi" w:cstheme="minorHAnsi"/>
          <w:bCs/>
          <w:sz w:val="20"/>
          <w:szCs w:val="20"/>
        </w:rPr>
        <w:t xml:space="preserve">, </w:t>
      </w:r>
      <w:r w:rsidR="00DB725B" w:rsidRPr="00421814">
        <w:rPr>
          <w:rFonts w:asciiTheme="majorHAnsi" w:hAnsiTheme="majorHAnsi" w:cstheme="minorHAnsi"/>
          <w:bCs/>
          <w:sz w:val="20"/>
          <w:szCs w:val="20"/>
        </w:rPr>
        <w:t xml:space="preserve"> </w:t>
      </w:r>
      <w:r w:rsidRPr="00421814">
        <w:rPr>
          <w:rFonts w:asciiTheme="majorHAnsi" w:hAnsiTheme="majorHAnsi" w:cstheme="minorHAnsi"/>
          <w:bCs/>
          <w:sz w:val="20"/>
          <w:szCs w:val="20"/>
        </w:rPr>
        <w:t>Jasmine</w:t>
      </w:r>
      <w:proofErr w:type="gramEnd"/>
      <w:r w:rsidRPr="00421814">
        <w:rPr>
          <w:rFonts w:asciiTheme="majorHAnsi" w:hAnsiTheme="majorHAnsi" w:cstheme="minorHAnsi"/>
          <w:bCs/>
          <w:sz w:val="20"/>
          <w:szCs w:val="20"/>
        </w:rPr>
        <w:t>, Karma, Photoshop, SVN, Notepad++, Sublime</w:t>
      </w:r>
      <w:r w:rsidR="00DB725B">
        <w:rPr>
          <w:rFonts w:asciiTheme="majorHAnsi" w:hAnsiTheme="majorHAnsi" w:cstheme="minorHAnsi"/>
          <w:bCs/>
          <w:sz w:val="20"/>
          <w:szCs w:val="20"/>
        </w:rPr>
        <w:t>, Jenkins</w:t>
      </w:r>
    </w:p>
    <w:p w14:paraId="253B0546" w14:textId="77777777" w:rsidR="00421814" w:rsidRPr="00421814" w:rsidRDefault="00421814" w:rsidP="00C176D4">
      <w:pPr>
        <w:shd w:val="clear" w:color="auto" w:fill="FFFFFF" w:themeFill="background1"/>
        <w:spacing w:after="0" w:line="240" w:lineRule="auto"/>
        <w:contextualSpacing/>
        <w:jc w:val="both"/>
        <w:rPr>
          <w:rFonts w:asciiTheme="majorHAnsi" w:hAnsiTheme="majorHAnsi" w:cstheme="minorHAnsi"/>
          <w:bCs/>
          <w:sz w:val="20"/>
          <w:szCs w:val="20"/>
        </w:rPr>
      </w:pPr>
    </w:p>
    <w:p w14:paraId="64461D1A" w14:textId="77777777" w:rsidR="00421814" w:rsidRDefault="00421814" w:rsidP="00C176D4">
      <w:pPr>
        <w:shd w:val="clear" w:color="auto" w:fill="FFFFFF" w:themeFill="background1"/>
        <w:spacing w:after="0" w:line="240" w:lineRule="auto"/>
        <w:contextualSpacing/>
        <w:jc w:val="both"/>
        <w:rPr>
          <w:rFonts w:asciiTheme="majorHAnsi" w:hAnsiTheme="majorHAnsi" w:cstheme="minorHAnsi"/>
          <w:b/>
          <w:bCs/>
          <w:sz w:val="20"/>
          <w:szCs w:val="20"/>
        </w:rPr>
      </w:pPr>
    </w:p>
    <w:p w14:paraId="70D76401" w14:textId="77777777" w:rsidR="00421814" w:rsidRDefault="00421814" w:rsidP="00C176D4">
      <w:pPr>
        <w:shd w:val="clear" w:color="auto" w:fill="FFFFFF" w:themeFill="background1"/>
        <w:spacing w:after="0" w:line="240" w:lineRule="auto"/>
        <w:contextualSpacing/>
        <w:jc w:val="both"/>
        <w:rPr>
          <w:rFonts w:asciiTheme="majorHAnsi" w:hAnsiTheme="majorHAnsi" w:cstheme="minorHAnsi"/>
          <w:b/>
          <w:bCs/>
          <w:sz w:val="20"/>
          <w:szCs w:val="20"/>
        </w:rPr>
      </w:pPr>
    </w:p>
    <w:p w14:paraId="12247A58" w14:textId="77777777" w:rsidR="00A53E5D" w:rsidRPr="00F20096" w:rsidRDefault="00A53E5D" w:rsidP="00C176D4">
      <w:pPr>
        <w:shd w:val="clear" w:color="auto" w:fill="FFFFFF" w:themeFill="background1"/>
        <w:spacing w:after="0" w:line="240" w:lineRule="auto"/>
        <w:contextualSpacing/>
        <w:jc w:val="both"/>
        <w:rPr>
          <w:rFonts w:asciiTheme="majorHAnsi" w:hAnsiTheme="majorHAnsi" w:cstheme="minorHAnsi"/>
          <w:b/>
          <w:bCs/>
          <w:sz w:val="20"/>
          <w:szCs w:val="20"/>
        </w:rPr>
      </w:pPr>
      <w:r w:rsidRPr="00F20096">
        <w:rPr>
          <w:rFonts w:asciiTheme="majorHAnsi" w:hAnsiTheme="majorHAnsi" w:cstheme="minorHAnsi"/>
          <w:b/>
          <w:bCs/>
          <w:sz w:val="20"/>
          <w:szCs w:val="20"/>
        </w:rPr>
        <w:t>Client:</w:t>
      </w:r>
      <w:r w:rsidR="006E7709" w:rsidRPr="00F20096">
        <w:rPr>
          <w:rFonts w:asciiTheme="majorHAnsi" w:hAnsiTheme="majorHAnsi" w:cstheme="minorHAnsi"/>
          <w:b/>
          <w:bCs/>
          <w:color w:val="000000"/>
          <w:sz w:val="20"/>
          <w:szCs w:val="20"/>
        </w:rPr>
        <w:t xml:space="preserve"> </w:t>
      </w:r>
      <w:proofErr w:type="spellStart"/>
      <w:r w:rsidR="00465FF3" w:rsidRPr="00F20096">
        <w:rPr>
          <w:rFonts w:asciiTheme="majorHAnsi" w:hAnsiTheme="majorHAnsi" w:cstheme="minorHAnsi"/>
          <w:b/>
          <w:bCs/>
          <w:color w:val="000000"/>
          <w:sz w:val="20"/>
          <w:szCs w:val="20"/>
        </w:rPr>
        <w:t>Jennison</w:t>
      </w:r>
      <w:proofErr w:type="spellEnd"/>
      <w:r w:rsidR="00465FF3" w:rsidRPr="00F20096">
        <w:rPr>
          <w:rFonts w:asciiTheme="majorHAnsi" w:hAnsiTheme="majorHAnsi" w:cstheme="minorHAnsi"/>
          <w:b/>
          <w:bCs/>
          <w:color w:val="000000"/>
          <w:sz w:val="20"/>
          <w:szCs w:val="20"/>
        </w:rPr>
        <w:t xml:space="preserve"> Associates, NYC, NY                                                                                                                </w:t>
      </w:r>
      <w:r w:rsidR="00980BFF">
        <w:rPr>
          <w:rFonts w:asciiTheme="majorHAnsi" w:hAnsiTheme="majorHAnsi" w:cstheme="minorHAnsi"/>
          <w:b/>
          <w:bCs/>
          <w:color w:val="000000"/>
          <w:sz w:val="20"/>
          <w:szCs w:val="20"/>
        </w:rPr>
        <w:t xml:space="preserve">              Sep 2016 – June 2017</w:t>
      </w:r>
    </w:p>
    <w:p w14:paraId="1C763EBD" w14:textId="77777777" w:rsidR="00A53E5D" w:rsidRPr="00F20096" w:rsidRDefault="00A53E5D" w:rsidP="00C176D4">
      <w:pPr>
        <w:spacing w:after="0" w:line="240" w:lineRule="auto"/>
        <w:jc w:val="both"/>
        <w:rPr>
          <w:rFonts w:asciiTheme="majorHAnsi" w:eastAsia="Cambria" w:hAnsiTheme="majorHAnsi" w:cstheme="minorHAnsi"/>
          <w:b/>
          <w:bCs/>
          <w:color w:val="262626"/>
          <w:sz w:val="20"/>
          <w:szCs w:val="20"/>
        </w:rPr>
      </w:pPr>
      <w:r w:rsidRPr="00F20096">
        <w:rPr>
          <w:rFonts w:asciiTheme="majorHAnsi" w:hAnsiTheme="majorHAnsi" w:cstheme="minorHAnsi"/>
          <w:b/>
          <w:bCs/>
          <w:spacing w:val="-3"/>
          <w:sz w:val="20"/>
          <w:szCs w:val="20"/>
          <w:lang w:val="en-GB"/>
        </w:rPr>
        <w:t xml:space="preserve">Role: </w:t>
      </w:r>
      <w:r w:rsidR="006D2920" w:rsidRPr="00F20096">
        <w:rPr>
          <w:rFonts w:asciiTheme="majorHAnsi" w:hAnsiTheme="majorHAnsi" w:cstheme="minorHAnsi"/>
          <w:b/>
          <w:bCs/>
          <w:spacing w:val="-3"/>
          <w:sz w:val="20"/>
          <w:szCs w:val="20"/>
          <w:lang w:val="en-GB"/>
        </w:rPr>
        <w:t>Front End/</w:t>
      </w:r>
      <w:r w:rsidRPr="00F20096">
        <w:rPr>
          <w:rFonts w:asciiTheme="majorHAnsi" w:eastAsia="Cambria" w:hAnsiTheme="majorHAnsi" w:cstheme="minorHAnsi"/>
          <w:b/>
          <w:bCs/>
          <w:sz w:val="20"/>
          <w:szCs w:val="20"/>
        </w:rPr>
        <w:t>Web/UI Developer</w:t>
      </w:r>
      <w:r w:rsidRPr="00F20096">
        <w:rPr>
          <w:rFonts w:asciiTheme="majorHAnsi" w:eastAsia="Cambria" w:hAnsiTheme="majorHAnsi" w:cstheme="minorHAnsi"/>
          <w:b/>
          <w:bCs/>
          <w:color w:val="262626"/>
          <w:sz w:val="20"/>
          <w:szCs w:val="20"/>
        </w:rPr>
        <w:t xml:space="preserve"> </w:t>
      </w:r>
    </w:p>
    <w:p w14:paraId="7F51980C" w14:textId="77777777" w:rsidR="00A53E5D" w:rsidRPr="00F20096" w:rsidRDefault="00A53E5D" w:rsidP="00C176D4">
      <w:pPr>
        <w:spacing w:after="0" w:line="240" w:lineRule="auto"/>
        <w:ind w:right="-36"/>
        <w:jc w:val="both"/>
        <w:rPr>
          <w:rFonts w:asciiTheme="majorHAnsi" w:hAnsiTheme="majorHAnsi" w:cstheme="minorHAnsi"/>
          <w:b/>
          <w:bCs/>
          <w:sz w:val="20"/>
          <w:szCs w:val="20"/>
        </w:rPr>
      </w:pPr>
      <w:r w:rsidRPr="00F20096">
        <w:rPr>
          <w:rFonts w:asciiTheme="majorHAnsi" w:hAnsiTheme="majorHAnsi" w:cstheme="minorHAnsi"/>
          <w:b/>
          <w:bCs/>
          <w:sz w:val="20"/>
          <w:szCs w:val="20"/>
        </w:rPr>
        <w:t>Responsibilities:</w:t>
      </w:r>
    </w:p>
    <w:p w14:paraId="7842F7D2" w14:textId="77777777" w:rsidR="00A53E5D" w:rsidRPr="00F20096" w:rsidRDefault="00A53E5D" w:rsidP="00C176D4">
      <w:pPr>
        <w:widowControl w:val="0"/>
        <w:numPr>
          <w:ilvl w:val="0"/>
          <w:numId w:val="10"/>
        </w:numPr>
        <w:suppressAutoHyphens/>
        <w:autoSpaceDE w:val="0"/>
        <w:spacing w:after="0" w:line="240" w:lineRule="auto"/>
        <w:ind w:right="-36"/>
        <w:jc w:val="both"/>
        <w:rPr>
          <w:rFonts w:asciiTheme="majorHAnsi" w:hAnsiTheme="majorHAnsi" w:cstheme="minorHAnsi"/>
          <w:sz w:val="20"/>
          <w:szCs w:val="20"/>
        </w:rPr>
      </w:pPr>
      <w:r w:rsidRPr="00F20096">
        <w:rPr>
          <w:rFonts w:asciiTheme="majorHAnsi" w:hAnsiTheme="majorHAnsi" w:cstheme="minorHAnsi"/>
          <w:sz w:val="20"/>
          <w:szCs w:val="20"/>
        </w:rPr>
        <w:t>Developed all the UI pages using</w:t>
      </w:r>
      <w:r w:rsidRPr="00F20096">
        <w:rPr>
          <w:rFonts w:asciiTheme="majorHAnsi" w:hAnsiTheme="majorHAnsi" w:cstheme="minorHAnsi"/>
          <w:b/>
          <w:sz w:val="20"/>
          <w:szCs w:val="20"/>
        </w:rPr>
        <w:t xml:space="preserve"> HTML</w:t>
      </w:r>
      <w:r w:rsidR="00456B89" w:rsidRPr="00F20096">
        <w:rPr>
          <w:rFonts w:asciiTheme="majorHAnsi" w:hAnsiTheme="majorHAnsi" w:cstheme="minorHAnsi"/>
          <w:b/>
          <w:sz w:val="20"/>
          <w:szCs w:val="20"/>
        </w:rPr>
        <w:t>5</w:t>
      </w:r>
      <w:r w:rsidRPr="00F20096">
        <w:rPr>
          <w:rFonts w:asciiTheme="majorHAnsi" w:hAnsiTheme="majorHAnsi" w:cstheme="minorHAnsi"/>
          <w:b/>
          <w:sz w:val="20"/>
          <w:szCs w:val="20"/>
        </w:rPr>
        <w:t>, DHTML, XSL/XSLT, XHTML, DOM, CSS</w:t>
      </w:r>
      <w:r w:rsidR="00456B89" w:rsidRPr="00F20096">
        <w:rPr>
          <w:rFonts w:asciiTheme="majorHAnsi" w:hAnsiTheme="majorHAnsi" w:cstheme="minorHAnsi"/>
          <w:b/>
          <w:sz w:val="20"/>
          <w:szCs w:val="20"/>
        </w:rPr>
        <w:t>3</w:t>
      </w:r>
      <w:r w:rsidRPr="00F20096">
        <w:rPr>
          <w:rFonts w:asciiTheme="majorHAnsi" w:hAnsiTheme="majorHAnsi" w:cstheme="minorHAnsi"/>
          <w:b/>
          <w:sz w:val="20"/>
          <w:szCs w:val="20"/>
        </w:rPr>
        <w:t xml:space="preserve">, JSON, JavaScript, </w:t>
      </w:r>
      <w:proofErr w:type="spellStart"/>
      <w:r w:rsidRPr="00F20096">
        <w:rPr>
          <w:rFonts w:asciiTheme="majorHAnsi" w:hAnsiTheme="majorHAnsi" w:cstheme="minorHAnsi"/>
          <w:b/>
          <w:sz w:val="20"/>
          <w:szCs w:val="20"/>
        </w:rPr>
        <w:t>jQuery</w:t>
      </w:r>
      <w:proofErr w:type="spellEnd"/>
      <w:r w:rsidRPr="00F20096">
        <w:rPr>
          <w:rFonts w:asciiTheme="majorHAnsi" w:hAnsiTheme="majorHAnsi" w:cstheme="minorHAnsi"/>
          <w:b/>
          <w:sz w:val="20"/>
          <w:szCs w:val="20"/>
        </w:rPr>
        <w:t xml:space="preserve">, Ajax, </w:t>
      </w:r>
      <w:proofErr w:type="spellStart"/>
      <w:r w:rsidRPr="00F20096">
        <w:rPr>
          <w:rFonts w:asciiTheme="majorHAnsi" w:hAnsiTheme="majorHAnsi" w:cstheme="minorHAnsi"/>
          <w:b/>
          <w:sz w:val="20"/>
          <w:szCs w:val="20"/>
        </w:rPr>
        <w:t>WinJS</w:t>
      </w:r>
      <w:proofErr w:type="spellEnd"/>
      <w:r w:rsidRPr="00F20096">
        <w:rPr>
          <w:rFonts w:asciiTheme="majorHAnsi" w:hAnsiTheme="majorHAnsi" w:cstheme="minorHAnsi"/>
          <w:b/>
          <w:sz w:val="20"/>
          <w:szCs w:val="20"/>
        </w:rPr>
        <w:t>, Adobe Creative suite.</w:t>
      </w:r>
    </w:p>
    <w:p w14:paraId="3C2A300C" w14:textId="77777777" w:rsidR="00124413" w:rsidRPr="00F20096" w:rsidRDefault="00124413" w:rsidP="00C176D4">
      <w:pPr>
        <w:numPr>
          <w:ilvl w:val="0"/>
          <w:numId w:val="10"/>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Upgraded the existing media playback features from Flex to </w:t>
      </w:r>
      <w:r w:rsidRPr="00F20096">
        <w:rPr>
          <w:rFonts w:asciiTheme="majorHAnsi" w:hAnsiTheme="majorHAnsi" w:cstheme="minorHAnsi"/>
          <w:b/>
          <w:bCs/>
          <w:sz w:val="20"/>
          <w:szCs w:val="20"/>
        </w:rPr>
        <w:t xml:space="preserve">HTML5 </w:t>
      </w:r>
      <w:r w:rsidRPr="00F20096">
        <w:rPr>
          <w:rFonts w:asciiTheme="majorHAnsi" w:hAnsiTheme="majorHAnsi" w:cstheme="minorHAnsi"/>
          <w:sz w:val="20"/>
          <w:szCs w:val="20"/>
        </w:rPr>
        <w:t xml:space="preserve">media elements. </w:t>
      </w:r>
    </w:p>
    <w:p w14:paraId="39820078" w14:textId="77777777" w:rsidR="00124413" w:rsidRPr="00F20096" w:rsidRDefault="00124413" w:rsidP="00C176D4">
      <w:pPr>
        <w:numPr>
          <w:ilvl w:val="0"/>
          <w:numId w:val="10"/>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Upgraded the existing content structure from </w:t>
      </w:r>
      <w:r w:rsidRPr="00F20096">
        <w:rPr>
          <w:rFonts w:asciiTheme="majorHAnsi" w:hAnsiTheme="majorHAnsi" w:cstheme="minorHAnsi"/>
          <w:b/>
          <w:sz w:val="20"/>
          <w:szCs w:val="20"/>
        </w:rPr>
        <w:t>CSS DIV</w:t>
      </w:r>
      <w:r w:rsidRPr="00F20096">
        <w:rPr>
          <w:rFonts w:asciiTheme="majorHAnsi" w:hAnsiTheme="majorHAnsi" w:cstheme="minorHAnsi"/>
          <w:sz w:val="20"/>
          <w:szCs w:val="20"/>
        </w:rPr>
        <w:t xml:space="preserve"> tags to </w:t>
      </w:r>
      <w:r w:rsidRPr="00F20096">
        <w:rPr>
          <w:rFonts w:asciiTheme="majorHAnsi" w:hAnsiTheme="majorHAnsi" w:cstheme="minorHAnsi"/>
          <w:b/>
          <w:sz w:val="20"/>
          <w:szCs w:val="20"/>
        </w:rPr>
        <w:t>HTML5</w:t>
      </w:r>
      <w:r w:rsidRPr="00F20096">
        <w:rPr>
          <w:rFonts w:asciiTheme="majorHAnsi" w:hAnsiTheme="majorHAnsi" w:cstheme="minorHAnsi"/>
          <w:sz w:val="20"/>
          <w:szCs w:val="20"/>
        </w:rPr>
        <w:t xml:space="preserve"> Section and Article elements capturing the functional significance of the content. </w:t>
      </w:r>
    </w:p>
    <w:p w14:paraId="4B58D9B4" w14:textId="77777777" w:rsidR="00A53E5D" w:rsidRPr="00F20096" w:rsidRDefault="00A53E5D" w:rsidP="00C176D4">
      <w:pPr>
        <w:widowControl w:val="0"/>
        <w:numPr>
          <w:ilvl w:val="0"/>
          <w:numId w:val="10"/>
        </w:numPr>
        <w:suppressAutoHyphens/>
        <w:autoSpaceDE w:val="0"/>
        <w:spacing w:after="0" w:line="240" w:lineRule="auto"/>
        <w:ind w:right="-36"/>
        <w:jc w:val="both"/>
        <w:rPr>
          <w:rFonts w:asciiTheme="majorHAnsi" w:hAnsiTheme="majorHAnsi" w:cstheme="minorHAnsi"/>
          <w:sz w:val="20"/>
          <w:szCs w:val="20"/>
        </w:rPr>
      </w:pPr>
      <w:r w:rsidRPr="00F20096">
        <w:rPr>
          <w:rFonts w:asciiTheme="majorHAnsi" w:hAnsiTheme="majorHAnsi" w:cstheme="minorHAnsi"/>
          <w:sz w:val="20"/>
          <w:szCs w:val="20"/>
        </w:rPr>
        <w:t xml:space="preserve">Created </w:t>
      </w:r>
      <w:r w:rsidRPr="00F20096">
        <w:rPr>
          <w:rFonts w:asciiTheme="majorHAnsi" w:hAnsiTheme="majorHAnsi" w:cstheme="minorHAnsi"/>
          <w:b/>
          <w:sz w:val="20"/>
          <w:szCs w:val="20"/>
        </w:rPr>
        <w:t>XHTML</w:t>
      </w:r>
      <w:r w:rsidRPr="00F20096">
        <w:rPr>
          <w:rFonts w:asciiTheme="majorHAnsi" w:hAnsiTheme="majorHAnsi" w:cstheme="minorHAnsi"/>
          <w:sz w:val="20"/>
          <w:szCs w:val="20"/>
        </w:rPr>
        <w:t xml:space="preserve"> Pages </w:t>
      </w:r>
      <w:r w:rsidRPr="00F20096">
        <w:rPr>
          <w:rFonts w:asciiTheme="majorHAnsi" w:hAnsiTheme="majorHAnsi" w:cstheme="minorHAnsi"/>
          <w:color w:val="000000"/>
          <w:sz w:val="20"/>
          <w:szCs w:val="20"/>
        </w:rPr>
        <w:t xml:space="preserve">with </w:t>
      </w:r>
      <w:r w:rsidRPr="00F20096">
        <w:rPr>
          <w:rFonts w:asciiTheme="majorHAnsi" w:hAnsiTheme="majorHAnsi" w:cstheme="minorHAnsi"/>
          <w:b/>
          <w:color w:val="000000"/>
          <w:sz w:val="20"/>
          <w:szCs w:val="20"/>
        </w:rPr>
        <w:t>CSS</w:t>
      </w:r>
      <w:r w:rsidRPr="00F20096">
        <w:rPr>
          <w:rFonts w:asciiTheme="majorHAnsi" w:hAnsiTheme="majorHAnsi" w:cstheme="minorHAnsi"/>
          <w:color w:val="000000"/>
          <w:sz w:val="20"/>
          <w:szCs w:val="20"/>
        </w:rPr>
        <w:t xml:space="preserve"> and the</w:t>
      </w:r>
      <w:r w:rsidRPr="00F20096">
        <w:rPr>
          <w:rFonts w:asciiTheme="majorHAnsi" w:hAnsiTheme="majorHAnsi" w:cstheme="minorHAnsi"/>
          <w:b/>
          <w:color w:val="000000"/>
          <w:sz w:val="20"/>
          <w:szCs w:val="20"/>
        </w:rPr>
        <w:t xml:space="preserve"> Box Model.</w:t>
      </w:r>
    </w:p>
    <w:p w14:paraId="2AA4ADA0" w14:textId="77777777" w:rsidR="00A53E5D" w:rsidRPr="00F20096" w:rsidRDefault="00A53E5D" w:rsidP="00C176D4">
      <w:pPr>
        <w:widowControl w:val="0"/>
        <w:numPr>
          <w:ilvl w:val="0"/>
          <w:numId w:val="10"/>
        </w:numPr>
        <w:suppressAutoHyphens/>
        <w:autoSpaceDE w:val="0"/>
        <w:spacing w:after="0" w:line="240" w:lineRule="auto"/>
        <w:ind w:right="-36"/>
        <w:jc w:val="both"/>
        <w:rPr>
          <w:rFonts w:asciiTheme="majorHAnsi" w:hAnsiTheme="majorHAnsi" w:cstheme="minorHAnsi"/>
          <w:sz w:val="20"/>
          <w:szCs w:val="20"/>
        </w:rPr>
      </w:pPr>
      <w:r w:rsidRPr="00F20096">
        <w:rPr>
          <w:rFonts w:asciiTheme="majorHAnsi" w:hAnsiTheme="majorHAnsi" w:cstheme="minorHAnsi"/>
          <w:sz w:val="20"/>
          <w:szCs w:val="20"/>
        </w:rPr>
        <w:t xml:space="preserve">Integrated the </w:t>
      </w:r>
      <w:r w:rsidRPr="00F20096">
        <w:rPr>
          <w:rFonts w:asciiTheme="majorHAnsi" w:hAnsiTheme="majorHAnsi" w:cstheme="minorHAnsi"/>
          <w:b/>
          <w:sz w:val="20"/>
          <w:szCs w:val="20"/>
        </w:rPr>
        <w:t>Java code</w:t>
      </w:r>
      <w:r w:rsidRPr="00F20096">
        <w:rPr>
          <w:rFonts w:asciiTheme="majorHAnsi" w:hAnsiTheme="majorHAnsi" w:cstheme="minorHAnsi"/>
          <w:sz w:val="20"/>
          <w:szCs w:val="20"/>
        </w:rPr>
        <w:t xml:space="preserve"> (API) in </w:t>
      </w:r>
      <w:r w:rsidRPr="00F20096">
        <w:rPr>
          <w:rFonts w:asciiTheme="majorHAnsi" w:hAnsiTheme="majorHAnsi" w:cstheme="minorHAnsi"/>
          <w:b/>
          <w:sz w:val="20"/>
          <w:szCs w:val="20"/>
        </w:rPr>
        <w:t>JSP</w:t>
      </w:r>
      <w:r w:rsidRPr="00F20096">
        <w:rPr>
          <w:rFonts w:asciiTheme="majorHAnsi" w:hAnsiTheme="majorHAnsi" w:cstheme="minorHAnsi"/>
          <w:sz w:val="20"/>
          <w:szCs w:val="20"/>
        </w:rPr>
        <w:t xml:space="preserve"> Pages.</w:t>
      </w:r>
    </w:p>
    <w:p w14:paraId="0AA5A7CC" w14:textId="77777777" w:rsidR="00124413" w:rsidRPr="00F20096" w:rsidRDefault="00124413" w:rsidP="00C176D4">
      <w:pPr>
        <w:pStyle w:val="BodyText2"/>
        <w:numPr>
          <w:ilvl w:val="0"/>
          <w:numId w:val="10"/>
        </w:numPr>
        <w:spacing w:after="0" w:line="240" w:lineRule="auto"/>
        <w:jc w:val="both"/>
        <w:rPr>
          <w:rFonts w:asciiTheme="majorHAnsi" w:hAnsiTheme="majorHAnsi" w:cstheme="minorHAnsi"/>
          <w:b/>
          <w:sz w:val="20"/>
          <w:szCs w:val="20"/>
        </w:rPr>
      </w:pPr>
      <w:r w:rsidRPr="00F20096">
        <w:rPr>
          <w:rFonts w:asciiTheme="majorHAnsi" w:hAnsiTheme="majorHAnsi" w:cstheme="minorHAnsi"/>
          <w:bCs/>
          <w:sz w:val="20"/>
          <w:szCs w:val="20"/>
        </w:rPr>
        <w:t xml:space="preserve">Designed and Developed </w:t>
      </w:r>
      <w:r w:rsidRPr="00F20096">
        <w:rPr>
          <w:rFonts w:asciiTheme="majorHAnsi" w:hAnsiTheme="majorHAnsi" w:cstheme="minorHAnsi"/>
          <w:b/>
          <w:sz w:val="20"/>
          <w:szCs w:val="20"/>
        </w:rPr>
        <w:t xml:space="preserve">UI Web 2.0 Applications </w:t>
      </w:r>
      <w:r w:rsidRPr="00F20096">
        <w:rPr>
          <w:rFonts w:asciiTheme="majorHAnsi" w:hAnsiTheme="majorHAnsi" w:cstheme="minorHAnsi"/>
          <w:sz w:val="20"/>
          <w:szCs w:val="20"/>
        </w:rPr>
        <w:t xml:space="preserve">using </w:t>
      </w:r>
      <w:r w:rsidRPr="00F20096">
        <w:rPr>
          <w:rFonts w:asciiTheme="majorHAnsi" w:hAnsiTheme="majorHAnsi" w:cstheme="minorHAnsi"/>
          <w:b/>
          <w:sz w:val="20"/>
          <w:szCs w:val="20"/>
        </w:rPr>
        <w:t xml:space="preserve">JQuery UI </w:t>
      </w:r>
      <w:r w:rsidRPr="00F20096">
        <w:rPr>
          <w:rFonts w:asciiTheme="majorHAnsi" w:hAnsiTheme="majorHAnsi" w:cstheme="minorHAnsi"/>
          <w:bCs/>
          <w:sz w:val="20"/>
          <w:szCs w:val="20"/>
        </w:rPr>
        <w:t>that would Search, display and maintain accounts.</w:t>
      </w:r>
    </w:p>
    <w:p w14:paraId="1022FA54" w14:textId="77777777" w:rsidR="00A53E5D" w:rsidRPr="00F20096" w:rsidRDefault="00A53E5D" w:rsidP="00C176D4">
      <w:pPr>
        <w:widowControl w:val="0"/>
        <w:numPr>
          <w:ilvl w:val="0"/>
          <w:numId w:val="10"/>
        </w:numPr>
        <w:suppressAutoHyphens/>
        <w:autoSpaceDE w:val="0"/>
        <w:spacing w:after="0" w:line="240" w:lineRule="auto"/>
        <w:ind w:right="-36"/>
        <w:jc w:val="both"/>
        <w:rPr>
          <w:rFonts w:asciiTheme="majorHAnsi" w:hAnsiTheme="majorHAnsi" w:cstheme="minorHAnsi"/>
          <w:sz w:val="20"/>
          <w:szCs w:val="20"/>
        </w:rPr>
      </w:pPr>
      <w:r w:rsidRPr="00F20096">
        <w:rPr>
          <w:rFonts w:asciiTheme="majorHAnsi" w:hAnsiTheme="majorHAnsi" w:cstheme="minorHAnsi"/>
          <w:color w:val="000000"/>
          <w:sz w:val="20"/>
          <w:szCs w:val="20"/>
        </w:rPr>
        <w:t xml:space="preserve">Used </w:t>
      </w:r>
      <w:r w:rsidRPr="00F20096">
        <w:rPr>
          <w:rFonts w:asciiTheme="majorHAnsi" w:hAnsiTheme="majorHAnsi" w:cstheme="minorHAnsi"/>
          <w:b/>
          <w:color w:val="000000"/>
          <w:sz w:val="20"/>
          <w:szCs w:val="20"/>
        </w:rPr>
        <w:t>jQuery</w:t>
      </w:r>
      <w:r w:rsidRPr="00F20096">
        <w:rPr>
          <w:rFonts w:asciiTheme="majorHAnsi" w:hAnsiTheme="majorHAnsi" w:cstheme="minorHAnsi"/>
          <w:color w:val="000000"/>
          <w:sz w:val="20"/>
          <w:szCs w:val="20"/>
        </w:rPr>
        <w:t xml:space="preserve"> core library functions for the logical implementation part at client side for all the applications.</w:t>
      </w:r>
    </w:p>
    <w:p w14:paraId="28EA2B5A" w14:textId="77777777" w:rsidR="00A53E5D" w:rsidRPr="00F20096" w:rsidRDefault="00A53E5D" w:rsidP="00C176D4">
      <w:pPr>
        <w:widowControl w:val="0"/>
        <w:numPr>
          <w:ilvl w:val="0"/>
          <w:numId w:val="10"/>
        </w:numPr>
        <w:suppressAutoHyphens/>
        <w:autoSpaceDE w:val="0"/>
        <w:spacing w:after="0" w:line="240" w:lineRule="auto"/>
        <w:ind w:right="-36"/>
        <w:jc w:val="both"/>
        <w:rPr>
          <w:rFonts w:asciiTheme="majorHAnsi" w:hAnsiTheme="majorHAnsi" w:cstheme="minorHAnsi"/>
          <w:sz w:val="20"/>
          <w:szCs w:val="20"/>
        </w:rPr>
      </w:pPr>
      <w:r w:rsidRPr="00F20096">
        <w:rPr>
          <w:rFonts w:asciiTheme="majorHAnsi" w:hAnsiTheme="majorHAnsi" w:cstheme="minorHAnsi"/>
          <w:sz w:val="20"/>
          <w:szCs w:val="20"/>
        </w:rPr>
        <w:t xml:space="preserve">Used jQuery </w:t>
      </w:r>
      <w:r w:rsidRPr="00F20096">
        <w:rPr>
          <w:rFonts w:asciiTheme="majorHAnsi" w:hAnsiTheme="majorHAnsi" w:cstheme="minorHAnsi"/>
          <w:b/>
          <w:sz w:val="20"/>
          <w:szCs w:val="20"/>
        </w:rPr>
        <w:t>plugins</w:t>
      </w:r>
      <w:r w:rsidRPr="00F20096">
        <w:rPr>
          <w:rFonts w:asciiTheme="majorHAnsi" w:hAnsiTheme="majorHAnsi" w:cstheme="minorHAnsi"/>
          <w:sz w:val="20"/>
          <w:szCs w:val="20"/>
        </w:rPr>
        <w:t xml:space="preserve"> for </w:t>
      </w:r>
      <w:r w:rsidRPr="00F20096">
        <w:rPr>
          <w:rFonts w:asciiTheme="majorHAnsi" w:hAnsiTheme="majorHAnsi" w:cstheme="minorHAnsi"/>
          <w:b/>
          <w:sz w:val="20"/>
          <w:szCs w:val="20"/>
        </w:rPr>
        <w:t>Drag-and-Drop</w:t>
      </w:r>
      <w:r w:rsidRPr="00F20096">
        <w:rPr>
          <w:rFonts w:asciiTheme="majorHAnsi" w:hAnsiTheme="majorHAnsi" w:cstheme="minorHAnsi"/>
          <w:sz w:val="20"/>
          <w:szCs w:val="20"/>
        </w:rPr>
        <w:t>,</w:t>
      </w:r>
      <w:r w:rsidRPr="00F20096">
        <w:rPr>
          <w:rFonts w:asciiTheme="majorHAnsi" w:hAnsiTheme="majorHAnsi" w:cstheme="minorHAnsi"/>
          <w:b/>
          <w:sz w:val="20"/>
          <w:szCs w:val="20"/>
        </w:rPr>
        <w:t xml:space="preserve"> Widgets, Menus, User</w:t>
      </w:r>
      <w:r w:rsidRPr="00F20096">
        <w:rPr>
          <w:rFonts w:asciiTheme="majorHAnsi" w:hAnsiTheme="majorHAnsi" w:cstheme="minorHAnsi"/>
          <w:sz w:val="20"/>
          <w:szCs w:val="20"/>
        </w:rPr>
        <w:t xml:space="preserve"> Interface and Forms.</w:t>
      </w:r>
    </w:p>
    <w:p w14:paraId="3A8DF66F" w14:textId="77777777" w:rsidR="00A53E5D" w:rsidRPr="00F20096" w:rsidRDefault="00A53E5D" w:rsidP="00C176D4">
      <w:pPr>
        <w:numPr>
          <w:ilvl w:val="0"/>
          <w:numId w:val="10"/>
        </w:numPr>
        <w:suppressAutoHyphens/>
        <w:spacing w:after="0" w:line="240" w:lineRule="auto"/>
        <w:ind w:right="-36"/>
        <w:jc w:val="both"/>
        <w:rPr>
          <w:rFonts w:asciiTheme="majorHAnsi" w:hAnsiTheme="majorHAnsi" w:cstheme="minorHAnsi"/>
          <w:sz w:val="20"/>
          <w:szCs w:val="20"/>
        </w:rPr>
      </w:pPr>
      <w:r w:rsidRPr="00F20096">
        <w:rPr>
          <w:rFonts w:asciiTheme="majorHAnsi" w:hAnsiTheme="majorHAnsi" w:cstheme="minorHAnsi"/>
          <w:sz w:val="20"/>
          <w:szCs w:val="20"/>
        </w:rPr>
        <w:t xml:space="preserve">Developed Date Time Picker using </w:t>
      </w:r>
      <w:r w:rsidRPr="00F20096">
        <w:rPr>
          <w:rFonts w:asciiTheme="majorHAnsi" w:hAnsiTheme="majorHAnsi" w:cstheme="minorHAnsi"/>
          <w:b/>
          <w:sz w:val="20"/>
          <w:szCs w:val="20"/>
        </w:rPr>
        <w:t>Object Oriented JavaScript</w:t>
      </w:r>
      <w:r w:rsidRPr="00F20096">
        <w:rPr>
          <w:rFonts w:asciiTheme="majorHAnsi" w:hAnsiTheme="majorHAnsi" w:cstheme="minorHAnsi"/>
          <w:sz w:val="20"/>
          <w:szCs w:val="20"/>
        </w:rPr>
        <w:t xml:space="preserve"> extensively.</w:t>
      </w:r>
    </w:p>
    <w:p w14:paraId="7333D8E3" w14:textId="77777777" w:rsidR="007D67F9" w:rsidRPr="00F20096" w:rsidRDefault="007D67F9" w:rsidP="00C176D4">
      <w:pPr>
        <w:pStyle w:val="ListParagraph"/>
        <w:numPr>
          <w:ilvl w:val="0"/>
          <w:numId w:val="10"/>
        </w:numPr>
        <w:suppressAutoHyphens/>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Designed Frontend with in object oriented </w:t>
      </w:r>
      <w:r w:rsidRPr="00F20096">
        <w:rPr>
          <w:rFonts w:asciiTheme="majorHAnsi" w:hAnsiTheme="majorHAnsi" w:cstheme="minorHAnsi"/>
          <w:b/>
          <w:sz w:val="20"/>
          <w:szCs w:val="20"/>
        </w:rPr>
        <w:t xml:space="preserve">JavaScript Framework </w:t>
      </w:r>
      <w:r w:rsidRPr="00F20096">
        <w:rPr>
          <w:rFonts w:asciiTheme="majorHAnsi" w:hAnsiTheme="majorHAnsi" w:cstheme="minorHAnsi"/>
          <w:sz w:val="20"/>
          <w:szCs w:val="20"/>
        </w:rPr>
        <w:t xml:space="preserve">like </w:t>
      </w:r>
      <w:r w:rsidRPr="00F20096">
        <w:rPr>
          <w:rFonts w:asciiTheme="majorHAnsi" w:hAnsiTheme="majorHAnsi" w:cstheme="minorHAnsi"/>
          <w:b/>
          <w:sz w:val="20"/>
          <w:szCs w:val="20"/>
        </w:rPr>
        <w:t>Backbone.JS,</w:t>
      </w:r>
      <w:r w:rsidRPr="00F20096">
        <w:rPr>
          <w:rFonts w:asciiTheme="majorHAnsi" w:hAnsiTheme="majorHAnsi" w:cstheme="minorHAnsi"/>
          <w:sz w:val="20"/>
          <w:szCs w:val="20"/>
        </w:rPr>
        <w:t xml:space="preserve"> </w:t>
      </w:r>
      <w:r w:rsidRPr="00F20096">
        <w:rPr>
          <w:rFonts w:asciiTheme="majorHAnsi" w:hAnsiTheme="majorHAnsi" w:cstheme="minorHAnsi"/>
          <w:b/>
          <w:sz w:val="20"/>
          <w:szCs w:val="20"/>
        </w:rPr>
        <w:t>Angular.JS</w:t>
      </w:r>
      <w:r w:rsidR="00344C58">
        <w:rPr>
          <w:rFonts w:asciiTheme="majorHAnsi" w:hAnsiTheme="majorHAnsi" w:cstheme="minorHAnsi"/>
          <w:sz w:val="20"/>
          <w:szCs w:val="20"/>
        </w:rPr>
        <w:t xml:space="preserve"> </w:t>
      </w:r>
      <w:r w:rsidRPr="00F20096">
        <w:rPr>
          <w:rFonts w:asciiTheme="majorHAnsi" w:hAnsiTheme="majorHAnsi" w:cstheme="minorHAnsi"/>
          <w:sz w:val="20"/>
          <w:szCs w:val="20"/>
        </w:rPr>
        <w:t xml:space="preserve">and </w:t>
      </w:r>
      <w:r w:rsidRPr="00F20096">
        <w:rPr>
          <w:rFonts w:asciiTheme="majorHAnsi" w:hAnsiTheme="majorHAnsi" w:cstheme="minorHAnsi"/>
          <w:b/>
          <w:sz w:val="20"/>
          <w:szCs w:val="20"/>
        </w:rPr>
        <w:t>Ext</w:t>
      </w:r>
      <w:r w:rsidR="00C176D4" w:rsidRPr="00F20096">
        <w:rPr>
          <w:rFonts w:asciiTheme="majorHAnsi" w:hAnsiTheme="majorHAnsi" w:cstheme="minorHAnsi"/>
          <w:b/>
          <w:sz w:val="20"/>
          <w:szCs w:val="20"/>
        </w:rPr>
        <w:t xml:space="preserve"> </w:t>
      </w:r>
      <w:r w:rsidRPr="00F20096">
        <w:rPr>
          <w:rFonts w:asciiTheme="majorHAnsi" w:hAnsiTheme="majorHAnsi" w:cstheme="minorHAnsi"/>
          <w:b/>
          <w:sz w:val="20"/>
          <w:szCs w:val="20"/>
        </w:rPr>
        <w:t>JS.</w:t>
      </w:r>
    </w:p>
    <w:p w14:paraId="27147121" w14:textId="77777777" w:rsidR="007D67F9" w:rsidRPr="00F20096" w:rsidRDefault="007D67F9" w:rsidP="00C176D4">
      <w:pPr>
        <w:numPr>
          <w:ilvl w:val="0"/>
          <w:numId w:val="10"/>
        </w:numPr>
        <w:suppressAutoHyphens/>
        <w:spacing w:after="0" w:line="240" w:lineRule="auto"/>
        <w:jc w:val="both"/>
        <w:rPr>
          <w:rFonts w:asciiTheme="majorHAnsi" w:eastAsia="Verdana" w:hAnsiTheme="majorHAnsi" w:cstheme="minorHAnsi"/>
          <w:sz w:val="20"/>
          <w:szCs w:val="20"/>
        </w:rPr>
      </w:pPr>
      <w:r w:rsidRPr="00F20096">
        <w:rPr>
          <w:rFonts w:asciiTheme="majorHAnsi" w:hAnsiTheme="majorHAnsi" w:cstheme="minorHAnsi"/>
          <w:sz w:val="20"/>
          <w:szCs w:val="20"/>
        </w:rPr>
        <w:t>Developed a core component of Analytics with Node.js, Angular.JS, Couch DB, and Socket Stream.</w:t>
      </w:r>
    </w:p>
    <w:p w14:paraId="5644D1C8" w14:textId="77777777" w:rsidR="00A53E5D" w:rsidRDefault="00A53E5D" w:rsidP="00C176D4">
      <w:pPr>
        <w:numPr>
          <w:ilvl w:val="0"/>
          <w:numId w:val="10"/>
        </w:numPr>
        <w:suppressAutoHyphens/>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Involved in developing </w:t>
      </w:r>
      <w:r w:rsidR="0065321A" w:rsidRPr="00F20096">
        <w:rPr>
          <w:rFonts w:asciiTheme="majorHAnsi" w:hAnsiTheme="majorHAnsi" w:cstheme="minorHAnsi"/>
          <w:b/>
          <w:sz w:val="20"/>
          <w:szCs w:val="20"/>
        </w:rPr>
        <w:t>XM</w:t>
      </w:r>
      <w:r w:rsidRPr="00F20096">
        <w:rPr>
          <w:rFonts w:asciiTheme="majorHAnsi" w:hAnsiTheme="majorHAnsi" w:cstheme="minorHAnsi"/>
          <w:b/>
          <w:sz w:val="20"/>
          <w:szCs w:val="20"/>
        </w:rPr>
        <w:t>L</w:t>
      </w:r>
      <w:r w:rsidRPr="00F20096">
        <w:rPr>
          <w:rFonts w:asciiTheme="majorHAnsi" w:hAnsiTheme="majorHAnsi" w:cstheme="minorHAnsi"/>
          <w:sz w:val="20"/>
          <w:szCs w:val="20"/>
        </w:rPr>
        <w:t xml:space="preserve">, </w:t>
      </w:r>
      <w:r w:rsidRPr="00F20096">
        <w:rPr>
          <w:rFonts w:asciiTheme="majorHAnsi" w:hAnsiTheme="majorHAnsi" w:cstheme="minorHAnsi"/>
          <w:b/>
          <w:sz w:val="20"/>
          <w:szCs w:val="20"/>
        </w:rPr>
        <w:t>HTML, and JavaScript</w:t>
      </w:r>
      <w:r w:rsidRPr="00F20096">
        <w:rPr>
          <w:rFonts w:asciiTheme="majorHAnsi" w:hAnsiTheme="majorHAnsi" w:cstheme="minorHAnsi"/>
          <w:sz w:val="20"/>
          <w:szCs w:val="20"/>
        </w:rPr>
        <w:t xml:space="preserve"> for client side presentation and, data validation on the client side with in the forms. </w:t>
      </w:r>
    </w:p>
    <w:p w14:paraId="2930DAD9" w14:textId="77777777" w:rsidR="00344C58" w:rsidRPr="00F20096" w:rsidRDefault="00344C58" w:rsidP="00C176D4">
      <w:pPr>
        <w:numPr>
          <w:ilvl w:val="0"/>
          <w:numId w:val="10"/>
        </w:numPr>
        <w:suppressAutoHyphens/>
        <w:spacing w:after="0" w:line="240" w:lineRule="auto"/>
        <w:jc w:val="both"/>
        <w:rPr>
          <w:rFonts w:asciiTheme="majorHAnsi" w:hAnsiTheme="majorHAnsi" w:cstheme="minorHAnsi"/>
          <w:sz w:val="20"/>
          <w:szCs w:val="20"/>
        </w:rPr>
      </w:pPr>
      <w:r w:rsidRPr="00421814">
        <w:rPr>
          <w:rFonts w:asciiTheme="majorHAnsi" w:hAnsiTheme="majorHAnsi" w:cstheme="minorHAnsi"/>
          <w:bCs/>
          <w:sz w:val="20"/>
          <w:szCs w:val="20"/>
        </w:rPr>
        <w:t xml:space="preserve">Management of a Portal application with the use </w:t>
      </w:r>
      <w:r>
        <w:rPr>
          <w:rFonts w:asciiTheme="majorHAnsi" w:hAnsiTheme="majorHAnsi" w:cstheme="minorHAnsi"/>
          <w:bCs/>
          <w:sz w:val="20"/>
          <w:szCs w:val="20"/>
        </w:rPr>
        <w:t xml:space="preserve">of </w:t>
      </w:r>
      <w:r w:rsidRPr="00344C58">
        <w:rPr>
          <w:rFonts w:asciiTheme="majorHAnsi" w:hAnsiTheme="majorHAnsi" w:cstheme="minorHAnsi"/>
          <w:b/>
          <w:bCs/>
          <w:sz w:val="20"/>
          <w:szCs w:val="20"/>
        </w:rPr>
        <w:t>React JS.</w:t>
      </w:r>
    </w:p>
    <w:p w14:paraId="52486D9B" w14:textId="77777777" w:rsidR="00456B89" w:rsidRPr="00F20096" w:rsidRDefault="00456B89" w:rsidP="00C176D4">
      <w:pPr>
        <w:widowControl w:val="0"/>
        <w:numPr>
          <w:ilvl w:val="0"/>
          <w:numId w:val="10"/>
        </w:numPr>
        <w:spacing w:after="0" w:line="240" w:lineRule="auto"/>
        <w:jc w:val="both"/>
        <w:rPr>
          <w:rFonts w:asciiTheme="majorHAnsi" w:hAnsiTheme="majorHAnsi" w:cstheme="minorHAnsi"/>
          <w:bCs/>
          <w:sz w:val="20"/>
          <w:szCs w:val="20"/>
        </w:rPr>
      </w:pPr>
      <w:r w:rsidRPr="00F20096">
        <w:rPr>
          <w:rFonts w:asciiTheme="majorHAnsi" w:hAnsiTheme="majorHAnsi" w:cstheme="minorHAnsi"/>
          <w:sz w:val="20"/>
          <w:szCs w:val="20"/>
        </w:rPr>
        <w:t>Actively participated in High-level Document and Detailed level Document for different modules.</w:t>
      </w:r>
    </w:p>
    <w:p w14:paraId="3FA1A4AE" w14:textId="77777777" w:rsidR="00456B89" w:rsidRPr="00F20096" w:rsidRDefault="00456B89" w:rsidP="00C176D4">
      <w:pPr>
        <w:numPr>
          <w:ilvl w:val="0"/>
          <w:numId w:val="10"/>
        </w:numPr>
        <w:spacing w:after="0" w:line="240" w:lineRule="auto"/>
        <w:jc w:val="both"/>
        <w:rPr>
          <w:rFonts w:asciiTheme="majorHAnsi" w:hAnsiTheme="majorHAnsi" w:cstheme="minorHAnsi"/>
          <w:color w:val="000000"/>
          <w:sz w:val="20"/>
          <w:szCs w:val="20"/>
        </w:rPr>
      </w:pPr>
      <w:r w:rsidRPr="00F20096">
        <w:rPr>
          <w:rFonts w:asciiTheme="majorHAnsi" w:hAnsiTheme="majorHAnsi" w:cstheme="minorHAnsi"/>
          <w:color w:val="000000"/>
          <w:sz w:val="20"/>
          <w:szCs w:val="20"/>
        </w:rPr>
        <w:t xml:space="preserve">Developed certain features of the application functionality i.e. CRUD (Create, read, update, delete) features using </w:t>
      </w:r>
      <w:r w:rsidRPr="00F20096">
        <w:rPr>
          <w:rStyle w:val="Strong"/>
          <w:rFonts w:asciiTheme="majorHAnsi" w:hAnsiTheme="majorHAnsi" w:cstheme="minorHAnsi"/>
          <w:color w:val="000000"/>
          <w:sz w:val="20"/>
          <w:szCs w:val="20"/>
        </w:rPr>
        <w:t>Backbone.js</w:t>
      </w:r>
      <w:r w:rsidR="00CE6243" w:rsidRPr="00F20096">
        <w:rPr>
          <w:rStyle w:val="Strong"/>
          <w:rFonts w:asciiTheme="majorHAnsi" w:hAnsiTheme="majorHAnsi" w:cstheme="minorHAnsi"/>
          <w:color w:val="000000"/>
          <w:sz w:val="20"/>
          <w:szCs w:val="20"/>
        </w:rPr>
        <w:t xml:space="preserve">, </w:t>
      </w:r>
      <w:r w:rsidR="001B2BBE" w:rsidRPr="00F20096">
        <w:rPr>
          <w:rStyle w:val="Strong"/>
          <w:rFonts w:asciiTheme="majorHAnsi" w:hAnsiTheme="majorHAnsi" w:cstheme="minorHAnsi"/>
          <w:color w:val="000000"/>
          <w:sz w:val="20"/>
          <w:szCs w:val="20"/>
        </w:rPr>
        <w:t>Require.js</w:t>
      </w:r>
      <w:r w:rsidR="00CE6243" w:rsidRPr="00F20096">
        <w:rPr>
          <w:rStyle w:val="Strong"/>
          <w:rFonts w:asciiTheme="majorHAnsi" w:hAnsiTheme="majorHAnsi" w:cstheme="minorHAnsi"/>
          <w:color w:val="000000"/>
          <w:sz w:val="20"/>
          <w:szCs w:val="20"/>
        </w:rPr>
        <w:t xml:space="preserve"> and Responsive Design</w:t>
      </w:r>
      <w:r w:rsidRPr="00F20096">
        <w:rPr>
          <w:rFonts w:asciiTheme="majorHAnsi" w:hAnsiTheme="majorHAnsi" w:cstheme="minorHAnsi"/>
          <w:color w:val="000000"/>
          <w:sz w:val="20"/>
          <w:szCs w:val="20"/>
        </w:rPr>
        <w:t xml:space="preserve">. </w:t>
      </w:r>
    </w:p>
    <w:p w14:paraId="37378B17" w14:textId="77777777" w:rsidR="00456B89" w:rsidRPr="00F20096" w:rsidRDefault="00456B89" w:rsidP="00C176D4">
      <w:pPr>
        <w:numPr>
          <w:ilvl w:val="0"/>
          <w:numId w:val="10"/>
        </w:numPr>
        <w:spacing w:after="0" w:line="240" w:lineRule="auto"/>
        <w:ind w:right="180"/>
        <w:jc w:val="both"/>
        <w:rPr>
          <w:rFonts w:asciiTheme="majorHAnsi" w:hAnsiTheme="majorHAnsi" w:cstheme="minorHAnsi"/>
          <w:sz w:val="20"/>
          <w:szCs w:val="20"/>
        </w:rPr>
      </w:pPr>
      <w:r w:rsidRPr="00F20096">
        <w:rPr>
          <w:rFonts w:asciiTheme="majorHAnsi" w:hAnsiTheme="majorHAnsi" w:cstheme="minorHAnsi"/>
          <w:sz w:val="20"/>
          <w:szCs w:val="20"/>
        </w:rPr>
        <w:t>Developed</w:t>
      </w:r>
      <w:r w:rsidRPr="00F20096">
        <w:rPr>
          <w:rFonts w:asciiTheme="majorHAnsi" w:hAnsiTheme="majorHAnsi" w:cstheme="minorHAnsi"/>
          <w:b/>
          <w:sz w:val="20"/>
          <w:szCs w:val="20"/>
        </w:rPr>
        <w:t xml:space="preserve"> backbone</w:t>
      </w:r>
      <w:r w:rsidRPr="00F20096">
        <w:rPr>
          <w:rFonts w:asciiTheme="majorHAnsi" w:hAnsiTheme="majorHAnsi" w:cstheme="minorHAnsi"/>
          <w:sz w:val="20"/>
          <w:szCs w:val="20"/>
        </w:rPr>
        <w:t xml:space="preserve"> views using </w:t>
      </w:r>
      <w:r w:rsidRPr="00F20096">
        <w:rPr>
          <w:rFonts w:asciiTheme="majorHAnsi" w:hAnsiTheme="majorHAnsi" w:cstheme="minorHAnsi"/>
          <w:b/>
          <w:sz w:val="20"/>
          <w:szCs w:val="20"/>
        </w:rPr>
        <w:t>handlebars</w:t>
      </w:r>
      <w:r w:rsidRPr="00F20096">
        <w:rPr>
          <w:rFonts w:asciiTheme="majorHAnsi" w:hAnsiTheme="majorHAnsi" w:cstheme="minorHAnsi"/>
          <w:sz w:val="20"/>
          <w:szCs w:val="20"/>
        </w:rPr>
        <w:t xml:space="preserve"> in order to separate presentation from data. </w:t>
      </w:r>
    </w:p>
    <w:p w14:paraId="68DFD010" w14:textId="77777777" w:rsidR="00456B89" w:rsidRPr="00F20096" w:rsidRDefault="00456B89" w:rsidP="00C176D4">
      <w:pPr>
        <w:numPr>
          <w:ilvl w:val="0"/>
          <w:numId w:val="10"/>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Implemented a </w:t>
      </w:r>
      <w:r w:rsidRPr="00F20096">
        <w:rPr>
          <w:rFonts w:asciiTheme="majorHAnsi" w:hAnsiTheme="majorHAnsi" w:cstheme="minorHAnsi"/>
          <w:b/>
          <w:sz w:val="20"/>
          <w:szCs w:val="20"/>
        </w:rPr>
        <w:t xml:space="preserve">JQuery/JavaScript </w:t>
      </w:r>
      <w:r w:rsidRPr="00F20096">
        <w:rPr>
          <w:rFonts w:asciiTheme="majorHAnsi" w:hAnsiTheme="majorHAnsi" w:cstheme="minorHAnsi"/>
          <w:sz w:val="20"/>
          <w:szCs w:val="20"/>
        </w:rPr>
        <w:t xml:space="preserve">front end for a Purchase Order processing applications built using </w:t>
      </w:r>
      <w:r w:rsidRPr="00F20096">
        <w:rPr>
          <w:rFonts w:asciiTheme="majorHAnsi" w:hAnsiTheme="majorHAnsi" w:cstheme="minorHAnsi"/>
          <w:b/>
          <w:sz w:val="20"/>
          <w:szCs w:val="20"/>
        </w:rPr>
        <w:t>JQuery plugins</w:t>
      </w:r>
      <w:r w:rsidRPr="00F20096">
        <w:rPr>
          <w:rFonts w:asciiTheme="majorHAnsi" w:hAnsiTheme="majorHAnsi" w:cstheme="minorHAnsi"/>
          <w:sz w:val="20"/>
          <w:szCs w:val="20"/>
        </w:rPr>
        <w:t xml:space="preserve">. </w:t>
      </w:r>
    </w:p>
    <w:p w14:paraId="6D3DE66D" w14:textId="77777777" w:rsidR="00456B89" w:rsidRPr="00F20096" w:rsidRDefault="00456B89" w:rsidP="00C176D4">
      <w:pPr>
        <w:numPr>
          <w:ilvl w:val="0"/>
          <w:numId w:val="10"/>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Programmed the Event handling for </w:t>
      </w:r>
      <w:r w:rsidRPr="00F20096">
        <w:rPr>
          <w:rFonts w:asciiTheme="majorHAnsi" w:hAnsiTheme="majorHAnsi" w:cstheme="minorHAnsi"/>
          <w:b/>
          <w:sz w:val="20"/>
          <w:szCs w:val="20"/>
        </w:rPr>
        <w:t xml:space="preserve">JQuery controls </w:t>
      </w:r>
      <w:r w:rsidRPr="00F20096">
        <w:rPr>
          <w:rFonts w:asciiTheme="majorHAnsi" w:hAnsiTheme="majorHAnsi" w:cstheme="minorHAnsi"/>
          <w:sz w:val="20"/>
          <w:szCs w:val="20"/>
        </w:rPr>
        <w:t xml:space="preserve">to accept user inputs and validate it. </w:t>
      </w:r>
    </w:p>
    <w:p w14:paraId="7ABDE406" w14:textId="77777777" w:rsidR="00456B89" w:rsidRPr="00F20096" w:rsidRDefault="00456B89" w:rsidP="00C176D4">
      <w:pPr>
        <w:numPr>
          <w:ilvl w:val="0"/>
          <w:numId w:val="10"/>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Designed and Implemented Effects and accessibility features in </w:t>
      </w:r>
      <w:r w:rsidRPr="00F20096">
        <w:rPr>
          <w:rFonts w:asciiTheme="majorHAnsi" w:hAnsiTheme="majorHAnsi" w:cstheme="minorHAnsi"/>
          <w:b/>
          <w:sz w:val="20"/>
          <w:szCs w:val="20"/>
        </w:rPr>
        <w:t>JQuery.</w:t>
      </w:r>
      <w:r w:rsidRPr="00F20096">
        <w:rPr>
          <w:rFonts w:asciiTheme="majorHAnsi" w:hAnsiTheme="majorHAnsi" w:cstheme="minorHAnsi"/>
          <w:sz w:val="20"/>
          <w:szCs w:val="20"/>
        </w:rPr>
        <w:t xml:space="preserve"> </w:t>
      </w:r>
    </w:p>
    <w:p w14:paraId="61E1A0E8" w14:textId="77777777" w:rsidR="00456B89" w:rsidRPr="00F20096" w:rsidRDefault="00456B89" w:rsidP="00C176D4">
      <w:pPr>
        <w:numPr>
          <w:ilvl w:val="0"/>
          <w:numId w:val="10"/>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Utilized the </w:t>
      </w:r>
      <w:r w:rsidRPr="00F20096">
        <w:rPr>
          <w:rFonts w:asciiTheme="majorHAnsi" w:hAnsiTheme="majorHAnsi" w:cstheme="minorHAnsi"/>
          <w:b/>
          <w:sz w:val="20"/>
          <w:szCs w:val="20"/>
        </w:rPr>
        <w:t>HTML5</w:t>
      </w:r>
      <w:r w:rsidRPr="00F20096">
        <w:rPr>
          <w:rFonts w:asciiTheme="majorHAnsi" w:hAnsiTheme="majorHAnsi" w:cstheme="minorHAnsi"/>
          <w:sz w:val="20"/>
          <w:szCs w:val="20"/>
        </w:rPr>
        <w:t xml:space="preserve"> </w:t>
      </w:r>
      <w:r w:rsidRPr="00F20096">
        <w:rPr>
          <w:rFonts w:asciiTheme="majorHAnsi" w:hAnsiTheme="majorHAnsi" w:cstheme="minorHAnsi"/>
          <w:b/>
          <w:bCs/>
          <w:sz w:val="20"/>
          <w:szCs w:val="20"/>
        </w:rPr>
        <w:t xml:space="preserve">DOM </w:t>
      </w:r>
      <w:r w:rsidRPr="00F20096">
        <w:rPr>
          <w:rFonts w:asciiTheme="majorHAnsi" w:hAnsiTheme="majorHAnsi" w:cstheme="minorHAnsi"/>
          <w:sz w:val="20"/>
          <w:szCs w:val="20"/>
        </w:rPr>
        <w:t xml:space="preserve">local storage features to store data locally client side processing. </w:t>
      </w:r>
    </w:p>
    <w:p w14:paraId="27E6BF52" w14:textId="77777777" w:rsidR="00456B89" w:rsidRPr="00344C58" w:rsidRDefault="00456B89" w:rsidP="00C176D4">
      <w:pPr>
        <w:numPr>
          <w:ilvl w:val="0"/>
          <w:numId w:val="10"/>
        </w:numPr>
        <w:spacing w:after="0" w:line="240" w:lineRule="auto"/>
        <w:jc w:val="both"/>
        <w:rPr>
          <w:rFonts w:asciiTheme="majorHAnsi" w:hAnsiTheme="majorHAnsi" w:cstheme="minorHAnsi"/>
          <w:b/>
          <w:sz w:val="20"/>
          <w:szCs w:val="20"/>
        </w:rPr>
      </w:pPr>
      <w:r w:rsidRPr="00F20096">
        <w:rPr>
          <w:rFonts w:asciiTheme="majorHAnsi" w:hAnsiTheme="majorHAnsi" w:cstheme="minorHAnsi"/>
          <w:sz w:val="20"/>
          <w:szCs w:val="20"/>
        </w:rPr>
        <w:t xml:space="preserve">Programmed various </w:t>
      </w:r>
      <w:r w:rsidRPr="00F20096">
        <w:rPr>
          <w:rFonts w:asciiTheme="majorHAnsi" w:hAnsiTheme="majorHAnsi" w:cstheme="minorHAnsi"/>
          <w:b/>
          <w:sz w:val="20"/>
          <w:szCs w:val="20"/>
        </w:rPr>
        <w:t xml:space="preserve">JQuery </w:t>
      </w:r>
      <w:r w:rsidRPr="00F20096">
        <w:rPr>
          <w:rFonts w:asciiTheme="majorHAnsi" w:hAnsiTheme="majorHAnsi" w:cstheme="minorHAnsi"/>
          <w:sz w:val="20"/>
          <w:szCs w:val="20"/>
        </w:rPr>
        <w:t>plugins such as Buttons, Calendar, Grid, List box, Tab Container, Accordion, Menu, Dialog boxes and Toolbars.</w:t>
      </w:r>
    </w:p>
    <w:p w14:paraId="5A467ADD" w14:textId="77777777" w:rsidR="00344C58" w:rsidRPr="00F20096" w:rsidRDefault="00344C58" w:rsidP="00C176D4">
      <w:pPr>
        <w:numPr>
          <w:ilvl w:val="0"/>
          <w:numId w:val="10"/>
        </w:numPr>
        <w:spacing w:after="0" w:line="240" w:lineRule="auto"/>
        <w:jc w:val="both"/>
        <w:rPr>
          <w:rFonts w:asciiTheme="majorHAnsi" w:hAnsiTheme="majorHAnsi" w:cstheme="minorHAnsi"/>
          <w:b/>
          <w:sz w:val="20"/>
          <w:szCs w:val="20"/>
        </w:rPr>
      </w:pPr>
      <w:r>
        <w:rPr>
          <w:rFonts w:asciiTheme="majorHAnsi" w:hAnsiTheme="majorHAnsi" w:cstheme="minorHAnsi"/>
          <w:sz w:val="20"/>
          <w:szCs w:val="20"/>
        </w:rPr>
        <w:t xml:space="preserve">Used </w:t>
      </w:r>
      <w:r w:rsidRPr="00344C58">
        <w:rPr>
          <w:rFonts w:asciiTheme="majorHAnsi" w:hAnsiTheme="majorHAnsi" w:cstheme="minorHAnsi"/>
          <w:b/>
          <w:sz w:val="20"/>
          <w:szCs w:val="20"/>
        </w:rPr>
        <w:t xml:space="preserve">Maven </w:t>
      </w:r>
      <w:r>
        <w:rPr>
          <w:rFonts w:asciiTheme="majorHAnsi" w:hAnsiTheme="majorHAnsi" w:cstheme="minorHAnsi"/>
          <w:sz w:val="20"/>
          <w:szCs w:val="20"/>
        </w:rPr>
        <w:t xml:space="preserve">fro </w:t>
      </w:r>
      <w:proofErr w:type="gramStart"/>
      <w:r>
        <w:rPr>
          <w:rFonts w:asciiTheme="majorHAnsi" w:hAnsiTheme="majorHAnsi" w:cstheme="minorHAnsi"/>
          <w:sz w:val="20"/>
          <w:szCs w:val="20"/>
        </w:rPr>
        <w:t>build</w:t>
      </w:r>
      <w:proofErr w:type="gramEnd"/>
      <w:r>
        <w:rPr>
          <w:rFonts w:asciiTheme="majorHAnsi" w:hAnsiTheme="majorHAnsi" w:cstheme="minorHAnsi"/>
          <w:sz w:val="20"/>
          <w:szCs w:val="20"/>
        </w:rPr>
        <w:t xml:space="preserve"> automation tools. </w:t>
      </w:r>
    </w:p>
    <w:p w14:paraId="5CE45476" w14:textId="77777777" w:rsidR="00124413" w:rsidRPr="00F20096" w:rsidRDefault="00124413" w:rsidP="00C176D4">
      <w:pPr>
        <w:numPr>
          <w:ilvl w:val="0"/>
          <w:numId w:val="10"/>
        </w:numPr>
        <w:suppressAutoHyphens/>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lastRenderedPageBreak/>
        <w:t xml:space="preserve">Debug the application using </w:t>
      </w:r>
      <w:r w:rsidRPr="00F20096">
        <w:rPr>
          <w:rFonts w:asciiTheme="majorHAnsi" w:hAnsiTheme="majorHAnsi" w:cstheme="minorHAnsi"/>
          <w:b/>
          <w:sz w:val="20"/>
          <w:szCs w:val="20"/>
        </w:rPr>
        <w:t>Firebug</w:t>
      </w:r>
      <w:r w:rsidRPr="00F20096">
        <w:rPr>
          <w:rFonts w:asciiTheme="majorHAnsi" w:hAnsiTheme="majorHAnsi" w:cstheme="minorHAnsi"/>
          <w:sz w:val="20"/>
          <w:szCs w:val="20"/>
        </w:rPr>
        <w:t xml:space="preserve"> to traverse the documents and manipulated the Nodes using </w:t>
      </w:r>
      <w:r w:rsidRPr="00F20096">
        <w:rPr>
          <w:rFonts w:asciiTheme="majorHAnsi" w:hAnsiTheme="majorHAnsi" w:cstheme="minorHAnsi"/>
          <w:b/>
          <w:sz w:val="20"/>
          <w:szCs w:val="20"/>
        </w:rPr>
        <w:t>DOM and DOM Functions.</w:t>
      </w:r>
    </w:p>
    <w:p w14:paraId="3E892D73" w14:textId="77777777" w:rsidR="00456B89" w:rsidRPr="00F20096" w:rsidRDefault="00456B89" w:rsidP="00C176D4">
      <w:pPr>
        <w:numPr>
          <w:ilvl w:val="0"/>
          <w:numId w:val="10"/>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Used </w:t>
      </w:r>
      <w:r w:rsidRPr="00F20096">
        <w:rPr>
          <w:rFonts w:asciiTheme="majorHAnsi" w:hAnsiTheme="majorHAnsi" w:cstheme="minorHAnsi"/>
          <w:b/>
          <w:sz w:val="20"/>
          <w:szCs w:val="20"/>
        </w:rPr>
        <w:t>Twitter Bootstrap</w:t>
      </w:r>
      <w:r w:rsidRPr="00F20096">
        <w:rPr>
          <w:rFonts w:asciiTheme="majorHAnsi" w:hAnsiTheme="majorHAnsi" w:cstheme="minorHAnsi"/>
          <w:sz w:val="20"/>
          <w:szCs w:val="20"/>
        </w:rPr>
        <w:t xml:space="preserve"> to develop complex page layouts including various sections such as headers, foo</w:t>
      </w:r>
      <w:r w:rsidR="003842A6" w:rsidRPr="00F20096">
        <w:rPr>
          <w:rFonts w:asciiTheme="majorHAnsi" w:hAnsiTheme="majorHAnsi" w:cstheme="minorHAnsi"/>
          <w:sz w:val="20"/>
          <w:szCs w:val="20"/>
        </w:rPr>
        <w:t>t</w:t>
      </w:r>
      <w:r w:rsidRPr="00F20096">
        <w:rPr>
          <w:rFonts w:asciiTheme="majorHAnsi" w:hAnsiTheme="majorHAnsi" w:cstheme="minorHAnsi"/>
          <w:sz w:val="20"/>
          <w:szCs w:val="20"/>
        </w:rPr>
        <w:t xml:space="preserve">ers, </w:t>
      </w:r>
      <w:proofErr w:type="spellStart"/>
      <w:r w:rsidRPr="00F20096">
        <w:rPr>
          <w:rFonts w:asciiTheme="majorHAnsi" w:hAnsiTheme="majorHAnsi" w:cstheme="minorHAnsi"/>
          <w:sz w:val="20"/>
          <w:szCs w:val="20"/>
        </w:rPr>
        <w:t>leftside</w:t>
      </w:r>
      <w:proofErr w:type="spellEnd"/>
      <w:r w:rsidRPr="00F20096">
        <w:rPr>
          <w:rFonts w:asciiTheme="majorHAnsi" w:hAnsiTheme="majorHAnsi" w:cstheme="minorHAnsi"/>
          <w:sz w:val="20"/>
          <w:szCs w:val="20"/>
        </w:rPr>
        <w:t xml:space="preserve"> bars, content area and marketing area. </w:t>
      </w:r>
    </w:p>
    <w:p w14:paraId="2FA174E9" w14:textId="77777777" w:rsidR="00456B89" w:rsidRPr="00F20096" w:rsidRDefault="00456B89" w:rsidP="00C176D4">
      <w:pPr>
        <w:pStyle w:val="levnl13"/>
        <w:widowControl/>
        <w:numPr>
          <w:ilvl w:val="0"/>
          <w:numId w:val="10"/>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both"/>
        <w:rPr>
          <w:rFonts w:asciiTheme="majorHAnsi" w:eastAsia="Arial Unicode MS" w:hAnsiTheme="majorHAnsi" w:cstheme="minorHAnsi"/>
          <w:b/>
          <w:bCs/>
          <w:sz w:val="20"/>
        </w:rPr>
      </w:pPr>
      <w:r w:rsidRPr="00F20096">
        <w:rPr>
          <w:rFonts w:asciiTheme="majorHAnsi" w:eastAsia="Arial Unicode MS" w:hAnsiTheme="majorHAnsi" w:cstheme="minorHAnsi"/>
          <w:bCs/>
          <w:sz w:val="20"/>
        </w:rPr>
        <w:t xml:space="preserve">Also used other Web presentation technologies such as </w:t>
      </w:r>
      <w:r w:rsidRPr="00F20096">
        <w:rPr>
          <w:rFonts w:asciiTheme="majorHAnsi" w:eastAsia="Arial Unicode MS" w:hAnsiTheme="majorHAnsi" w:cstheme="minorHAnsi"/>
          <w:b/>
          <w:bCs/>
          <w:sz w:val="20"/>
        </w:rPr>
        <w:t xml:space="preserve">HTML, AJAX, CSS, JavaScript </w:t>
      </w:r>
    </w:p>
    <w:p w14:paraId="600EEA35" w14:textId="77777777" w:rsidR="00456B89" w:rsidRPr="00F20096" w:rsidRDefault="00456B89" w:rsidP="00C176D4">
      <w:pPr>
        <w:pStyle w:val="levnl13"/>
        <w:widowControl/>
        <w:numPr>
          <w:ilvl w:val="0"/>
          <w:numId w:val="10"/>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both"/>
        <w:rPr>
          <w:rFonts w:asciiTheme="majorHAnsi" w:eastAsia="Arial Unicode MS" w:hAnsiTheme="majorHAnsi" w:cstheme="minorHAnsi"/>
          <w:bCs/>
          <w:sz w:val="20"/>
        </w:rPr>
      </w:pPr>
      <w:r w:rsidRPr="00F20096">
        <w:rPr>
          <w:rFonts w:asciiTheme="majorHAnsi" w:eastAsia="Arial Unicode MS" w:hAnsiTheme="majorHAnsi" w:cstheme="minorHAnsi"/>
          <w:bCs/>
          <w:sz w:val="20"/>
        </w:rPr>
        <w:t>Developed Server side logic using XML based protocols like</w:t>
      </w:r>
      <w:r w:rsidRPr="00F20096">
        <w:rPr>
          <w:rFonts w:asciiTheme="majorHAnsi" w:eastAsia="Arial Unicode MS" w:hAnsiTheme="majorHAnsi" w:cstheme="minorHAnsi"/>
          <w:sz w:val="20"/>
        </w:rPr>
        <w:t xml:space="preserve"> </w:t>
      </w:r>
      <w:r w:rsidRPr="00F20096">
        <w:rPr>
          <w:rFonts w:asciiTheme="majorHAnsi" w:eastAsia="Arial Unicode MS" w:hAnsiTheme="majorHAnsi" w:cstheme="minorHAnsi"/>
          <w:b/>
          <w:bCs/>
          <w:sz w:val="20"/>
        </w:rPr>
        <w:t>REST.</w:t>
      </w:r>
      <w:r w:rsidRPr="00F20096">
        <w:rPr>
          <w:rFonts w:asciiTheme="majorHAnsi" w:eastAsia="Arial Unicode MS" w:hAnsiTheme="majorHAnsi" w:cstheme="minorHAnsi"/>
          <w:bCs/>
          <w:sz w:val="20"/>
        </w:rPr>
        <w:t xml:space="preserve"> </w:t>
      </w:r>
    </w:p>
    <w:p w14:paraId="373BCBBF" w14:textId="77777777" w:rsidR="00456B89" w:rsidRPr="00344C58" w:rsidRDefault="00456B89" w:rsidP="00C176D4">
      <w:pPr>
        <w:pStyle w:val="BodyText2"/>
        <w:numPr>
          <w:ilvl w:val="0"/>
          <w:numId w:val="10"/>
        </w:numPr>
        <w:spacing w:after="0" w:line="240" w:lineRule="auto"/>
        <w:jc w:val="both"/>
        <w:rPr>
          <w:rFonts w:asciiTheme="majorHAnsi" w:hAnsiTheme="majorHAnsi" w:cstheme="minorHAnsi"/>
          <w:b/>
          <w:sz w:val="20"/>
          <w:szCs w:val="20"/>
        </w:rPr>
      </w:pPr>
      <w:r w:rsidRPr="00F20096">
        <w:rPr>
          <w:rFonts w:asciiTheme="majorHAnsi" w:hAnsiTheme="majorHAnsi" w:cstheme="minorHAnsi"/>
          <w:bCs/>
          <w:sz w:val="20"/>
          <w:szCs w:val="20"/>
        </w:rPr>
        <w:t xml:space="preserve">Worked on </w:t>
      </w:r>
      <w:r w:rsidRPr="00F20096">
        <w:rPr>
          <w:rFonts w:asciiTheme="majorHAnsi" w:hAnsiTheme="majorHAnsi" w:cstheme="minorHAnsi"/>
          <w:b/>
          <w:sz w:val="20"/>
          <w:szCs w:val="20"/>
        </w:rPr>
        <w:t xml:space="preserve">RAD </w:t>
      </w:r>
      <w:r w:rsidRPr="00F20096">
        <w:rPr>
          <w:rFonts w:asciiTheme="majorHAnsi" w:hAnsiTheme="majorHAnsi" w:cstheme="minorHAnsi"/>
          <w:b/>
          <w:bCs/>
          <w:sz w:val="20"/>
          <w:szCs w:val="20"/>
        </w:rPr>
        <w:t xml:space="preserve">(Rational Application Developer) </w:t>
      </w:r>
      <w:r w:rsidRPr="00F20096">
        <w:rPr>
          <w:rFonts w:asciiTheme="majorHAnsi" w:hAnsiTheme="majorHAnsi" w:cstheme="minorHAnsi"/>
          <w:bCs/>
          <w:sz w:val="20"/>
          <w:szCs w:val="20"/>
        </w:rPr>
        <w:t xml:space="preserve">IDE for developing </w:t>
      </w:r>
      <w:r w:rsidRPr="00F20096">
        <w:rPr>
          <w:rFonts w:asciiTheme="majorHAnsi" w:hAnsiTheme="majorHAnsi" w:cstheme="minorHAnsi"/>
          <w:b/>
          <w:bCs/>
          <w:sz w:val="20"/>
          <w:szCs w:val="20"/>
        </w:rPr>
        <w:t xml:space="preserve">Front end </w:t>
      </w:r>
      <w:r w:rsidRPr="00F20096">
        <w:rPr>
          <w:rFonts w:asciiTheme="majorHAnsi" w:hAnsiTheme="majorHAnsi" w:cstheme="minorHAnsi"/>
          <w:bCs/>
          <w:sz w:val="20"/>
          <w:szCs w:val="20"/>
        </w:rPr>
        <w:t xml:space="preserve">and </w:t>
      </w:r>
      <w:r w:rsidRPr="00F20096">
        <w:rPr>
          <w:rFonts w:asciiTheme="majorHAnsi" w:hAnsiTheme="majorHAnsi" w:cstheme="minorHAnsi"/>
          <w:b/>
          <w:bCs/>
          <w:sz w:val="20"/>
          <w:szCs w:val="20"/>
        </w:rPr>
        <w:t>Middle Tier</w:t>
      </w:r>
      <w:r w:rsidRPr="00F20096">
        <w:rPr>
          <w:rFonts w:asciiTheme="majorHAnsi" w:hAnsiTheme="majorHAnsi" w:cstheme="minorHAnsi"/>
          <w:bCs/>
          <w:sz w:val="20"/>
          <w:szCs w:val="20"/>
        </w:rPr>
        <w:t>.</w:t>
      </w:r>
    </w:p>
    <w:p w14:paraId="0C0425B9" w14:textId="77777777" w:rsidR="00344C58" w:rsidRPr="00F20096" w:rsidRDefault="00344C58" w:rsidP="00344C58">
      <w:pPr>
        <w:pStyle w:val="BodyText2"/>
        <w:spacing w:after="0" w:line="240" w:lineRule="auto"/>
        <w:ind w:left="360"/>
        <w:jc w:val="both"/>
        <w:rPr>
          <w:rFonts w:asciiTheme="majorHAnsi" w:hAnsiTheme="majorHAnsi" w:cstheme="minorHAnsi"/>
          <w:b/>
          <w:sz w:val="20"/>
          <w:szCs w:val="20"/>
        </w:rPr>
      </w:pPr>
    </w:p>
    <w:p w14:paraId="1627DAB0" w14:textId="77777777" w:rsidR="00A53E5D" w:rsidRPr="00F20096" w:rsidRDefault="00A53E5D" w:rsidP="00C176D4">
      <w:pPr>
        <w:spacing w:after="0" w:line="240" w:lineRule="auto"/>
        <w:jc w:val="both"/>
        <w:rPr>
          <w:rFonts w:asciiTheme="majorHAnsi" w:hAnsiTheme="majorHAnsi" w:cstheme="minorHAnsi"/>
          <w:sz w:val="20"/>
          <w:szCs w:val="20"/>
        </w:rPr>
      </w:pPr>
      <w:r w:rsidRPr="00F20096">
        <w:rPr>
          <w:rFonts w:asciiTheme="majorHAnsi" w:hAnsiTheme="majorHAnsi" w:cstheme="minorHAnsi"/>
          <w:b/>
          <w:sz w:val="20"/>
          <w:szCs w:val="20"/>
        </w:rPr>
        <w:t xml:space="preserve">Environment: </w:t>
      </w:r>
      <w:r w:rsidRPr="00F20096">
        <w:rPr>
          <w:rFonts w:asciiTheme="majorHAnsi" w:hAnsiTheme="majorHAnsi" w:cstheme="minorHAnsi"/>
          <w:sz w:val="20"/>
          <w:szCs w:val="20"/>
        </w:rPr>
        <w:t>HTML</w:t>
      </w:r>
      <w:r w:rsidR="003842A6" w:rsidRPr="00F20096">
        <w:rPr>
          <w:rFonts w:asciiTheme="majorHAnsi" w:hAnsiTheme="majorHAnsi" w:cstheme="minorHAnsi"/>
          <w:sz w:val="20"/>
          <w:szCs w:val="20"/>
        </w:rPr>
        <w:t>5</w:t>
      </w:r>
      <w:r w:rsidRPr="00F20096">
        <w:rPr>
          <w:rFonts w:asciiTheme="majorHAnsi" w:hAnsiTheme="majorHAnsi" w:cstheme="minorHAnsi"/>
          <w:sz w:val="20"/>
          <w:szCs w:val="20"/>
        </w:rPr>
        <w:t>, CSS</w:t>
      </w:r>
      <w:r w:rsidR="003842A6" w:rsidRPr="00F20096">
        <w:rPr>
          <w:rFonts w:asciiTheme="majorHAnsi" w:hAnsiTheme="majorHAnsi" w:cstheme="minorHAnsi"/>
          <w:sz w:val="20"/>
          <w:szCs w:val="20"/>
        </w:rPr>
        <w:t>3</w:t>
      </w:r>
      <w:r w:rsidRPr="00F20096">
        <w:rPr>
          <w:rFonts w:asciiTheme="majorHAnsi" w:hAnsiTheme="majorHAnsi" w:cstheme="minorHAnsi"/>
          <w:sz w:val="20"/>
          <w:szCs w:val="20"/>
        </w:rPr>
        <w:t xml:space="preserve">, JavaScript, JQuery, </w:t>
      </w:r>
      <w:r w:rsidR="00124413" w:rsidRPr="00F20096">
        <w:rPr>
          <w:rFonts w:asciiTheme="majorHAnsi" w:hAnsiTheme="majorHAnsi" w:cstheme="minorHAnsi"/>
          <w:sz w:val="20"/>
          <w:szCs w:val="20"/>
        </w:rPr>
        <w:t xml:space="preserve">Backbone.js, </w:t>
      </w:r>
      <w:r w:rsidR="007D67F9" w:rsidRPr="00F20096">
        <w:rPr>
          <w:rFonts w:asciiTheme="majorHAnsi" w:hAnsiTheme="majorHAnsi" w:cstheme="minorHAnsi"/>
          <w:sz w:val="20"/>
          <w:szCs w:val="20"/>
        </w:rPr>
        <w:t>Angular.JS,</w:t>
      </w:r>
      <w:r w:rsidR="00303881" w:rsidRPr="00F20096">
        <w:rPr>
          <w:rFonts w:asciiTheme="majorHAnsi" w:hAnsiTheme="majorHAnsi" w:cstheme="minorHAnsi"/>
          <w:sz w:val="20"/>
          <w:szCs w:val="20"/>
        </w:rPr>
        <w:t xml:space="preserve"> </w:t>
      </w:r>
      <w:r w:rsidR="00523AB5" w:rsidRPr="00F20096">
        <w:rPr>
          <w:rFonts w:asciiTheme="majorHAnsi" w:hAnsiTheme="majorHAnsi" w:cstheme="minorHAnsi"/>
          <w:sz w:val="20"/>
          <w:szCs w:val="20"/>
        </w:rPr>
        <w:t xml:space="preserve">Twitter Bootstrap, responsive Design, </w:t>
      </w:r>
      <w:r w:rsidR="002D02CD" w:rsidRPr="00F20096">
        <w:rPr>
          <w:rFonts w:asciiTheme="majorHAnsi" w:hAnsiTheme="majorHAnsi" w:cstheme="minorHAnsi"/>
          <w:sz w:val="20"/>
          <w:szCs w:val="20"/>
        </w:rPr>
        <w:t xml:space="preserve">EXT JS, </w:t>
      </w:r>
      <w:r w:rsidRPr="00F20096">
        <w:rPr>
          <w:rFonts w:asciiTheme="majorHAnsi" w:hAnsiTheme="majorHAnsi" w:cstheme="minorHAnsi"/>
          <w:sz w:val="20"/>
          <w:szCs w:val="20"/>
        </w:rPr>
        <w:t>Dreamweaver CS5, AJAX, Adobe Creative suite, JSON, ECLIPSE,</w:t>
      </w:r>
      <w:r w:rsidRPr="00F20096">
        <w:rPr>
          <w:rFonts w:asciiTheme="majorHAnsi" w:hAnsiTheme="majorHAnsi" w:cstheme="minorHAnsi"/>
          <w:color w:val="000000"/>
          <w:sz w:val="20"/>
          <w:szCs w:val="20"/>
          <w:shd w:val="clear" w:color="auto" w:fill="FFFFFF"/>
        </w:rPr>
        <w:t xml:space="preserve"> </w:t>
      </w:r>
      <w:r w:rsidRPr="00F20096">
        <w:rPr>
          <w:rFonts w:asciiTheme="majorHAnsi" w:hAnsiTheme="majorHAnsi" w:cstheme="minorHAnsi"/>
          <w:sz w:val="20"/>
          <w:szCs w:val="20"/>
        </w:rPr>
        <w:t>MS Office and SVN</w:t>
      </w:r>
      <w:proofErr w:type="gramStart"/>
      <w:r w:rsidRPr="00F20096">
        <w:rPr>
          <w:rFonts w:asciiTheme="majorHAnsi" w:hAnsiTheme="majorHAnsi" w:cstheme="minorHAnsi"/>
          <w:sz w:val="20"/>
          <w:szCs w:val="20"/>
        </w:rPr>
        <w:t>.</w:t>
      </w:r>
      <w:r w:rsidR="00344C58">
        <w:rPr>
          <w:rFonts w:asciiTheme="majorHAnsi" w:hAnsiTheme="majorHAnsi" w:cstheme="minorHAnsi"/>
          <w:sz w:val="20"/>
          <w:szCs w:val="20"/>
        </w:rPr>
        <w:t>,</w:t>
      </w:r>
      <w:proofErr w:type="gramEnd"/>
      <w:r w:rsidR="00344C58">
        <w:rPr>
          <w:rFonts w:asciiTheme="majorHAnsi" w:hAnsiTheme="majorHAnsi" w:cstheme="minorHAnsi"/>
          <w:sz w:val="20"/>
          <w:szCs w:val="20"/>
        </w:rPr>
        <w:t xml:space="preserve"> React JS</w:t>
      </w:r>
    </w:p>
    <w:p w14:paraId="11FD596C" w14:textId="77777777" w:rsidR="001D26A0" w:rsidRPr="00F20096" w:rsidRDefault="00465FF3" w:rsidP="00C176D4">
      <w:pPr>
        <w:spacing w:after="0" w:line="240" w:lineRule="auto"/>
        <w:jc w:val="both"/>
        <w:rPr>
          <w:rFonts w:asciiTheme="majorHAnsi" w:hAnsiTheme="majorHAnsi" w:cstheme="minorHAnsi"/>
          <w:b/>
          <w:sz w:val="20"/>
          <w:szCs w:val="20"/>
        </w:rPr>
      </w:pPr>
      <w:r w:rsidRPr="00F20096">
        <w:rPr>
          <w:rFonts w:asciiTheme="majorHAnsi" w:hAnsiTheme="majorHAnsi" w:cstheme="minorHAnsi"/>
          <w:b/>
          <w:sz w:val="20"/>
          <w:szCs w:val="20"/>
        </w:rPr>
        <w:t xml:space="preserve"> </w:t>
      </w:r>
    </w:p>
    <w:p w14:paraId="3F5C42A6" w14:textId="77777777" w:rsidR="00124413" w:rsidRPr="00F20096" w:rsidRDefault="00860255" w:rsidP="00C176D4">
      <w:pPr>
        <w:spacing w:after="0" w:line="240" w:lineRule="auto"/>
        <w:contextualSpacing/>
        <w:jc w:val="both"/>
        <w:rPr>
          <w:rFonts w:asciiTheme="majorHAnsi" w:hAnsiTheme="majorHAnsi" w:cstheme="minorHAnsi"/>
          <w:b/>
          <w:bCs/>
          <w:sz w:val="20"/>
          <w:szCs w:val="20"/>
        </w:rPr>
      </w:pPr>
      <w:r w:rsidRPr="00F20096">
        <w:rPr>
          <w:rFonts w:asciiTheme="majorHAnsi" w:hAnsiTheme="majorHAnsi" w:cstheme="minorHAnsi"/>
          <w:b/>
          <w:bCs/>
          <w:sz w:val="20"/>
          <w:szCs w:val="20"/>
        </w:rPr>
        <w:t xml:space="preserve">Client: </w:t>
      </w:r>
      <w:proofErr w:type="spellStart"/>
      <w:r w:rsidR="00465FF3" w:rsidRPr="00F20096">
        <w:rPr>
          <w:rFonts w:asciiTheme="majorHAnsi" w:eastAsia="Arial" w:hAnsiTheme="majorHAnsi" w:cstheme="minorHAnsi"/>
          <w:b/>
          <w:sz w:val="20"/>
          <w:szCs w:val="20"/>
        </w:rPr>
        <w:t>OrthoNet</w:t>
      </w:r>
      <w:proofErr w:type="spellEnd"/>
      <w:r w:rsidR="00465FF3" w:rsidRPr="00F20096">
        <w:rPr>
          <w:rFonts w:asciiTheme="majorHAnsi" w:eastAsia="Arial" w:hAnsiTheme="majorHAnsi" w:cstheme="minorHAnsi"/>
          <w:b/>
          <w:sz w:val="20"/>
          <w:szCs w:val="20"/>
          <w:lang w:eastAsia="zh-CN"/>
        </w:rPr>
        <w:t xml:space="preserve">, White Plains, NY                                                                                                                </w:t>
      </w:r>
      <w:r w:rsidR="00F20096">
        <w:rPr>
          <w:rFonts w:asciiTheme="majorHAnsi" w:eastAsia="Arial" w:hAnsiTheme="majorHAnsi" w:cstheme="minorHAnsi"/>
          <w:b/>
          <w:sz w:val="20"/>
          <w:szCs w:val="20"/>
          <w:lang w:eastAsia="zh-CN"/>
        </w:rPr>
        <w:t xml:space="preserve">                </w:t>
      </w:r>
      <w:r w:rsidR="00465FF3" w:rsidRPr="00F20096">
        <w:rPr>
          <w:rFonts w:asciiTheme="majorHAnsi" w:eastAsia="Arial" w:hAnsiTheme="majorHAnsi" w:cstheme="minorHAnsi"/>
          <w:b/>
          <w:sz w:val="20"/>
          <w:szCs w:val="20"/>
          <w:lang w:eastAsia="zh-CN"/>
        </w:rPr>
        <w:t xml:space="preserve">  May 2015 – Aug 2016</w:t>
      </w:r>
    </w:p>
    <w:p w14:paraId="5175BFE8" w14:textId="77777777" w:rsidR="00124413" w:rsidRPr="00F20096" w:rsidRDefault="00124413" w:rsidP="00C176D4">
      <w:pPr>
        <w:spacing w:after="0" w:line="240" w:lineRule="auto"/>
        <w:contextualSpacing/>
        <w:jc w:val="both"/>
        <w:rPr>
          <w:rFonts w:asciiTheme="majorHAnsi" w:hAnsiTheme="majorHAnsi" w:cstheme="minorHAnsi"/>
          <w:b/>
          <w:bCs/>
          <w:sz w:val="20"/>
          <w:szCs w:val="20"/>
        </w:rPr>
      </w:pPr>
      <w:r w:rsidRPr="00F20096">
        <w:rPr>
          <w:rFonts w:asciiTheme="majorHAnsi" w:hAnsiTheme="majorHAnsi" w:cstheme="minorHAnsi"/>
          <w:b/>
          <w:bCs/>
          <w:sz w:val="20"/>
          <w:szCs w:val="20"/>
        </w:rPr>
        <w:t xml:space="preserve">Role: </w:t>
      </w:r>
      <w:r w:rsidR="006D2920" w:rsidRPr="00F20096">
        <w:rPr>
          <w:rFonts w:asciiTheme="majorHAnsi" w:eastAsia="Cambria" w:hAnsiTheme="majorHAnsi" w:cstheme="minorHAnsi"/>
          <w:b/>
          <w:bCs/>
          <w:color w:val="262626"/>
          <w:sz w:val="20"/>
          <w:szCs w:val="20"/>
        </w:rPr>
        <w:t>Front End/</w:t>
      </w:r>
      <w:r w:rsidRPr="00F20096">
        <w:rPr>
          <w:rFonts w:asciiTheme="majorHAnsi" w:eastAsia="Cambria" w:hAnsiTheme="majorHAnsi" w:cstheme="minorHAnsi"/>
          <w:b/>
          <w:bCs/>
          <w:color w:val="262626"/>
          <w:sz w:val="20"/>
          <w:szCs w:val="20"/>
        </w:rPr>
        <w:t>UI Developer</w:t>
      </w:r>
      <w:r w:rsidR="00465FF3" w:rsidRPr="00F20096">
        <w:rPr>
          <w:rFonts w:asciiTheme="majorHAnsi" w:eastAsia="Cambria" w:hAnsiTheme="majorHAnsi" w:cstheme="minorHAnsi"/>
          <w:b/>
          <w:bCs/>
          <w:color w:val="262626"/>
          <w:sz w:val="20"/>
          <w:szCs w:val="20"/>
        </w:rPr>
        <w:t xml:space="preserve"> </w:t>
      </w:r>
    </w:p>
    <w:p w14:paraId="2D500CD0" w14:textId="77777777" w:rsidR="00860255" w:rsidRPr="00F20096" w:rsidRDefault="00860255" w:rsidP="00C176D4">
      <w:pPr>
        <w:spacing w:after="0" w:line="240" w:lineRule="auto"/>
        <w:contextualSpacing/>
        <w:jc w:val="both"/>
        <w:rPr>
          <w:rFonts w:asciiTheme="majorHAnsi" w:hAnsiTheme="majorHAnsi" w:cstheme="minorHAnsi"/>
          <w:b/>
          <w:sz w:val="20"/>
          <w:szCs w:val="20"/>
          <w:lang w:val="en-GB"/>
        </w:rPr>
      </w:pPr>
      <w:r w:rsidRPr="00F20096">
        <w:rPr>
          <w:rFonts w:asciiTheme="majorHAnsi" w:hAnsiTheme="majorHAnsi" w:cstheme="minorHAnsi"/>
          <w:b/>
          <w:sz w:val="20"/>
          <w:szCs w:val="20"/>
          <w:lang w:val="en-GB"/>
        </w:rPr>
        <w:t>Responsibilities:</w:t>
      </w:r>
    </w:p>
    <w:p w14:paraId="73083FC2" w14:textId="77777777" w:rsidR="00124413" w:rsidRPr="00F20096" w:rsidRDefault="00124413" w:rsidP="00C176D4">
      <w:pPr>
        <w:pStyle w:val="ListParagraph"/>
        <w:widowControl w:val="0"/>
        <w:numPr>
          <w:ilvl w:val="0"/>
          <w:numId w:val="13"/>
        </w:numPr>
        <w:suppressAutoHyphens/>
        <w:autoSpaceDE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Attending project Kick-off meetings, assessing key factors of product development, getting team approved design specs and creating wireframes / prototypes for the same.</w:t>
      </w:r>
    </w:p>
    <w:p w14:paraId="1E82D829" w14:textId="77777777" w:rsidR="00124413" w:rsidRPr="00F20096" w:rsidRDefault="00124413" w:rsidP="00C176D4">
      <w:pPr>
        <w:pStyle w:val="ListParagraph"/>
        <w:widowControl w:val="0"/>
        <w:numPr>
          <w:ilvl w:val="0"/>
          <w:numId w:val="13"/>
        </w:numPr>
        <w:suppressAutoHyphens/>
        <w:autoSpaceDE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Developing WebPages by using </w:t>
      </w:r>
      <w:r w:rsidRPr="00F20096">
        <w:rPr>
          <w:rFonts w:asciiTheme="majorHAnsi" w:hAnsiTheme="majorHAnsi" w:cstheme="minorHAnsi"/>
          <w:b/>
          <w:sz w:val="20"/>
          <w:szCs w:val="20"/>
        </w:rPr>
        <w:t>HTML5, CSS3, jQuery, JavaScript</w:t>
      </w:r>
      <w:r w:rsidRPr="00F20096">
        <w:rPr>
          <w:rFonts w:asciiTheme="majorHAnsi" w:hAnsiTheme="majorHAnsi" w:cstheme="minorHAnsi"/>
          <w:sz w:val="20"/>
          <w:szCs w:val="20"/>
        </w:rPr>
        <w:t xml:space="preserve"> and working knowledge of </w:t>
      </w:r>
      <w:r w:rsidRPr="00F20096">
        <w:rPr>
          <w:rFonts w:asciiTheme="majorHAnsi" w:hAnsiTheme="majorHAnsi" w:cstheme="minorHAnsi"/>
          <w:b/>
          <w:sz w:val="20"/>
          <w:szCs w:val="20"/>
        </w:rPr>
        <w:t>Ext Js</w:t>
      </w:r>
      <w:r w:rsidRPr="00F20096">
        <w:rPr>
          <w:rFonts w:asciiTheme="majorHAnsi" w:hAnsiTheme="majorHAnsi" w:cstheme="minorHAnsi"/>
          <w:sz w:val="20"/>
          <w:szCs w:val="20"/>
        </w:rPr>
        <w:t xml:space="preserve">, </w:t>
      </w:r>
      <w:r w:rsidRPr="00F20096">
        <w:rPr>
          <w:rFonts w:asciiTheme="majorHAnsi" w:hAnsiTheme="majorHAnsi" w:cstheme="minorHAnsi"/>
          <w:b/>
          <w:sz w:val="20"/>
          <w:szCs w:val="20"/>
        </w:rPr>
        <w:t>bootstrap.js</w:t>
      </w:r>
      <w:r w:rsidRPr="00F20096">
        <w:rPr>
          <w:rFonts w:asciiTheme="majorHAnsi" w:hAnsiTheme="majorHAnsi" w:cstheme="minorHAnsi"/>
          <w:sz w:val="20"/>
          <w:szCs w:val="20"/>
        </w:rPr>
        <w:t xml:space="preserve">, </w:t>
      </w:r>
      <w:r w:rsidRPr="00F20096">
        <w:rPr>
          <w:rFonts w:asciiTheme="majorHAnsi" w:hAnsiTheme="majorHAnsi" w:cstheme="minorHAnsi"/>
          <w:b/>
          <w:sz w:val="20"/>
          <w:szCs w:val="20"/>
        </w:rPr>
        <w:t>and Moustache.js.</w:t>
      </w:r>
    </w:p>
    <w:p w14:paraId="1CAB58EA" w14:textId="77777777" w:rsidR="00124413" w:rsidRPr="00F20096" w:rsidRDefault="00124413" w:rsidP="00C176D4">
      <w:pPr>
        <w:pStyle w:val="ListParagraph"/>
        <w:widowControl w:val="0"/>
        <w:numPr>
          <w:ilvl w:val="0"/>
          <w:numId w:val="13"/>
        </w:numPr>
        <w:suppressAutoHyphens/>
        <w:autoSpaceDE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Working on Adobe CQ5 making sure all the assets are published correctly and in accordance with the directory requirements.</w:t>
      </w:r>
    </w:p>
    <w:p w14:paraId="747ECF70" w14:textId="77777777" w:rsidR="00124413" w:rsidRPr="00F20096" w:rsidRDefault="00124413" w:rsidP="00C176D4">
      <w:pPr>
        <w:numPr>
          <w:ilvl w:val="0"/>
          <w:numId w:val="15"/>
        </w:numPr>
        <w:suppressAutoHyphens/>
        <w:spacing w:after="0" w:line="240" w:lineRule="auto"/>
        <w:jc w:val="both"/>
        <w:rPr>
          <w:rFonts w:asciiTheme="majorHAnsi" w:eastAsia="Verdana" w:hAnsiTheme="majorHAnsi" w:cstheme="minorHAnsi"/>
          <w:sz w:val="20"/>
          <w:szCs w:val="20"/>
        </w:rPr>
      </w:pPr>
      <w:r w:rsidRPr="00F20096">
        <w:rPr>
          <w:rFonts w:asciiTheme="majorHAnsi" w:hAnsiTheme="majorHAnsi" w:cstheme="minorHAnsi"/>
          <w:sz w:val="20"/>
          <w:szCs w:val="20"/>
        </w:rPr>
        <w:t xml:space="preserve">Designed Frontend with in object oriented </w:t>
      </w:r>
      <w:r w:rsidRPr="00F20096">
        <w:rPr>
          <w:rFonts w:asciiTheme="majorHAnsi" w:hAnsiTheme="majorHAnsi" w:cstheme="minorHAnsi"/>
          <w:b/>
          <w:sz w:val="20"/>
          <w:szCs w:val="20"/>
        </w:rPr>
        <w:t xml:space="preserve">JavaScript Framework </w:t>
      </w:r>
      <w:r w:rsidRPr="00F20096">
        <w:rPr>
          <w:rFonts w:asciiTheme="majorHAnsi" w:hAnsiTheme="majorHAnsi" w:cstheme="minorHAnsi"/>
          <w:sz w:val="20"/>
          <w:szCs w:val="20"/>
        </w:rPr>
        <w:t xml:space="preserve">like </w:t>
      </w:r>
      <w:r w:rsidRPr="00F20096">
        <w:rPr>
          <w:rFonts w:asciiTheme="majorHAnsi" w:hAnsiTheme="majorHAnsi" w:cstheme="minorHAnsi"/>
          <w:b/>
          <w:sz w:val="20"/>
          <w:szCs w:val="20"/>
        </w:rPr>
        <w:t>Backbone.JS,</w:t>
      </w:r>
      <w:r w:rsidRPr="00F20096">
        <w:rPr>
          <w:rFonts w:asciiTheme="majorHAnsi" w:hAnsiTheme="majorHAnsi" w:cstheme="minorHAnsi"/>
          <w:sz w:val="20"/>
          <w:szCs w:val="20"/>
        </w:rPr>
        <w:t xml:space="preserve"> </w:t>
      </w:r>
      <w:r w:rsidRPr="00F20096">
        <w:rPr>
          <w:rFonts w:asciiTheme="majorHAnsi" w:hAnsiTheme="majorHAnsi" w:cstheme="minorHAnsi"/>
          <w:b/>
          <w:sz w:val="20"/>
          <w:szCs w:val="20"/>
        </w:rPr>
        <w:t>Angular.JS</w:t>
      </w:r>
      <w:r w:rsidRPr="00F20096">
        <w:rPr>
          <w:rFonts w:asciiTheme="majorHAnsi" w:hAnsiTheme="majorHAnsi" w:cstheme="minorHAnsi"/>
          <w:sz w:val="20"/>
          <w:szCs w:val="20"/>
        </w:rPr>
        <w:t xml:space="preserve"> and </w:t>
      </w:r>
      <w:r w:rsidR="00C176D4" w:rsidRPr="00F20096">
        <w:rPr>
          <w:rFonts w:asciiTheme="majorHAnsi" w:hAnsiTheme="majorHAnsi" w:cstheme="minorHAnsi"/>
          <w:b/>
          <w:sz w:val="20"/>
          <w:szCs w:val="20"/>
        </w:rPr>
        <w:t xml:space="preserve">Ext </w:t>
      </w:r>
      <w:r w:rsidRPr="00F20096">
        <w:rPr>
          <w:rFonts w:asciiTheme="majorHAnsi" w:hAnsiTheme="majorHAnsi" w:cstheme="minorHAnsi"/>
          <w:b/>
          <w:sz w:val="20"/>
          <w:szCs w:val="20"/>
        </w:rPr>
        <w:t>JS.</w:t>
      </w:r>
    </w:p>
    <w:p w14:paraId="3FE8F200" w14:textId="77777777" w:rsidR="00124413" w:rsidRPr="00F20096" w:rsidRDefault="00124413" w:rsidP="00C176D4">
      <w:pPr>
        <w:widowControl w:val="0"/>
        <w:numPr>
          <w:ilvl w:val="0"/>
          <w:numId w:val="15"/>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 xml:space="preserve">Designated UI architecture for the internal web application and worked with designers to constructs conceptual </w:t>
      </w:r>
      <w:r w:rsidRPr="00F20096">
        <w:rPr>
          <w:rFonts w:asciiTheme="majorHAnsi" w:eastAsia="Calibri" w:hAnsiTheme="majorHAnsi" w:cstheme="minorHAnsi"/>
          <w:b/>
          <w:iCs/>
          <w:sz w:val="20"/>
          <w:szCs w:val="20"/>
        </w:rPr>
        <w:t>Wireframes</w:t>
      </w:r>
      <w:r w:rsidRPr="00F20096">
        <w:rPr>
          <w:rFonts w:asciiTheme="majorHAnsi" w:eastAsia="Calibri" w:hAnsiTheme="majorHAnsi" w:cstheme="minorHAnsi"/>
          <w:iCs/>
          <w:sz w:val="20"/>
          <w:szCs w:val="20"/>
        </w:rPr>
        <w:t xml:space="preserve"> and </w:t>
      </w:r>
      <w:r w:rsidRPr="00F20096">
        <w:rPr>
          <w:rFonts w:asciiTheme="majorHAnsi" w:eastAsia="Calibri" w:hAnsiTheme="majorHAnsi" w:cstheme="minorHAnsi"/>
          <w:b/>
          <w:iCs/>
          <w:sz w:val="20"/>
          <w:szCs w:val="20"/>
        </w:rPr>
        <w:t>Mockups</w:t>
      </w:r>
      <w:r w:rsidRPr="00F20096">
        <w:rPr>
          <w:rFonts w:asciiTheme="majorHAnsi" w:eastAsia="Calibri" w:hAnsiTheme="majorHAnsi" w:cstheme="minorHAnsi"/>
          <w:iCs/>
          <w:sz w:val="20"/>
          <w:szCs w:val="20"/>
        </w:rPr>
        <w:t>.</w:t>
      </w:r>
    </w:p>
    <w:p w14:paraId="6698BCA5" w14:textId="77777777" w:rsidR="00124413" w:rsidRPr="00F20096" w:rsidRDefault="00124413" w:rsidP="00C176D4">
      <w:pPr>
        <w:widowControl w:val="0"/>
        <w:numPr>
          <w:ilvl w:val="0"/>
          <w:numId w:val="15"/>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 xml:space="preserve">Developed page </w:t>
      </w:r>
      <w:r w:rsidRPr="00F20096">
        <w:rPr>
          <w:rFonts w:asciiTheme="majorHAnsi" w:eastAsia="Calibri" w:hAnsiTheme="majorHAnsi" w:cstheme="minorHAnsi"/>
          <w:b/>
          <w:iCs/>
          <w:sz w:val="20"/>
          <w:szCs w:val="20"/>
        </w:rPr>
        <w:t>layouts</w:t>
      </w:r>
      <w:r w:rsidRPr="00F20096">
        <w:rPr>
          <w:rFonts w:asciiTheme="majorHAnsi" w:eastAsia="Calibri" w:hAnsiTheme="majorHAnsi" w:cstheme="minorHAnsi"/>
          <w:iCs/>
          <w:sz w:val="20"/>
          <w:szCs w:val="20"/>
        </w:rPr>
        <w:t xml:space="preserve">, </w:t>
      </w:r>
      <w:r w:rsidRPr="00F20096">
        <w:rPr>
          <w:rFonts w:asciiTheme="majorHAnsi" w:eastAsia="Calibri" w:hAnsiTheme="majorHAnsi" w:cstheme="minorHAnsi"/>
          <w:b/>
          <w:iCs/>
          <w:sz w:val="20"/>
          <w:szCs w:val="20"/>
        </w:rPr>
        <w:t>Navigations</w:t>
      </w:r>
      <w:r w:rsidRPr="00F20096">
        <w:rPr>
          <w:rFonts w:asciiTheme="majorHAnsi" w:eastAsia="Calibri" w:hAnsiTheme="majorHAnsi" w:cstheme="minorHAnsi"/>
          <w:iCs/>
          <w:sz w:val="20"/>
          <w:szCs w:val="20"/>
        </w:rPr>
        <w:t xml:space="preserve"> and </w:t>
      </w:r>
      <w:r w:rsidRPr="00F20096">
        <w:rPr>
          <w:rFonts w:asciiTheme="majorHAnsi" w:eastAsia="Calibri" w:hAnsiTheme="majorHAnsi" w:cstheme="minorHAnsi"/>
          <w:b/>
          <w:iCs/>
          <w:sz w:val="20"/>
          <w:szCs w:val="20"/>
        </w:rPr>
        <w:t>presented designs</w:t>
      </w:r>
      <w:r w:rsidRPr="00F20096">
        <w:rPr>
          <w:rFonts w:asciiTheme="majorHAnsi" w:eastAsia="Calibri" w:hAnsiTheme="majorHAnsi" w:cstheme="minorHAnsi"/>
          <w:iCs/>
          <w:sz w:val="20"/>
          <w:szCs w:val="20"/>
        </w:rPr>
        <w:t xml:space="preserve"> and concepts to the clients and the management review.</w:t>
      </w:r>
    </w:p>
    <w:p w14:paraId="0C89ED32" w14:textId="77777777" w:rsidR="00124413" w:rsidRPr="00F20096" w:rsidRDefault="00124413" w:rsidP="00C176D4">
      <w:pPr>
        <w:numPr>
          <w:ilvl w:val="0"/>
          <w:numId w:val="15"/>
        </w:numPr>
        <w:suppressAutoHyphens/>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Used</w:t>
      </w:r>
      <w:r w:rsidRPr="00F20096">
        <w:rPr>
          <w:rFonts w:asciiTheme="majorHAnsi" w:hAnsiTheme="majorHAnsi" w:cstheme="minorHAnsi"/>
          <w:b/>
          <w:sz w:val="20"/>
          <w:szCs w:val="20"/>
        </w:rPr>
        <w:t xml:space="preserve"> </w:t>
      </w:r>
      <w:r w:rsidRPr="00F20096">
        <w:rPr>
          <w:rFonts w:asciiTheme="majorHAnsi" w:hAnsiTheme="majorHAnsi" w:cstheme="minorHAnsi"/>
          <w:b/>
          <w:bCs/>
          <w:sz w:val="20"/>
          <w:szCs w:val="20"/>
        </w:rPr>
        <w:t>jQuery</w:t>
      </w:r>
      <w:r w:rsidRPr="00F20096">
        <w:rPr>
          <w:rFonts w:asciiTheme="majorHAnsi" w:hAnsiTheme="majorHAnsi" w:cstheme="minorHAnsi"/>
          <w:sz w:val="20"/>
          <w:szCs w:val="20"/>
        </w:rPr>
        <w:t xml:space="preserve"> to make the </w:t>
      </w:r>
      <w:r w:rsidRPr="00F20096">
        <w:rPr>
          <w:rFonts w:asciiTheme="majorHAnsi" w:hAnsiTheme="majorHAnsi" w:cstheme="minorHAnsi"/>
          <w:b/>
          <w:bCs/>
          <w:sz w:val="20"/>
          <w:szCs w:val="20"/>
        </w:rPr>
        <w:t>HTML, DHTML</w:t>
      </w:r>
      <w:r w:rsidRPr="00F20096">
        <w:rPr>
          <w:rFonts w:asciiTheme="majorHAnsi" w:hAnsiTheme="majorHAnsi" w:cstheme="minorHAnsi"/>
          <w:b/>
          <w:sz w:val="20"/>
          <w:szCs w:val="20"/>
        </w:rPr>
        <w:t xml:space="preserve"> and </w:t>
      </w:r>
      <w:r w:rsidRPr="00F20096">
        <w:rPr>
          <w:rFonts w:asciiTheme="majorHAnsi" w:hAnsiTheme="majorHAnsi" w:cstheme="minorHAnsi"/>
          <w:b/>
          <w:bCs/>
          <w:sz w:val="20"/>
          <w:szCs w:val="20"/>
        </w:rPr>
        <w:t>CSS</w:t>
      </w:r>
      <w:r w:rsidRPr="00F20096">
        <w:rPr>
          <w:rFonts w:asciiTheme="majorHAnsi" w:hAnsiTheme="majorHAnsi" w:cstheme="minorHAnsi"/>
          <w:sz w:val="20"/>
          <w:szCs w:val="20"/>
        </w:rPr>
        <w:t xml:space="preserve"> code interact with the </w:t>
      </w:r>
      <w:r w:rsidRPr="00F20096">
        <w:rPr>
          <w:rFonts w:asciiTheme="majorHAnsi" w:hAnsiTheme="majorHAnsi" w:cstheme="minorHAnsi"/>
          <w:bCs/>
          <w:sz w:val="20"/>
          <w:szCs w:val="20"/>
        </w:rPr>
        <w:t>JavaScript</w:t>
      </w:r>
      <w:r w:rsidRPr="00F20096">
        <w:rPr>
          <w:rFonts w:asciiTheme="majorHAnsi" w:hAnsiTheme="majorHAnsi" w:cstheme="minorHAnsi"/>
          <w:sz w:val="20"/>
          <w:szCs w:val="20"/>
        </w:rPr>
        <w:t xml:space="preserve"> functions to add dynamism to the web pages at the client side.</w:t>
      </w:r>
    </w:p>
    <w:p w14:paraId="225D562E" w14:textId="77777777" w:rsidR="00124413" w:rsidRPr="00F20096" w:rsidRDefault="00124413" w:rsidP="00C176D4">
      <w:pPr>
        <w:numPr>
          <w:ilvl w:val="0"/>
          <w:numId w:val="14"/>
        </w:numPr>
        <w:tabs>
          <w:tab w:val="clear" w:pos="0"/>
        </w:tabs>
        <w:suppressAutoHyphens/>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 xml:space="preserve">Used </w:t>
      </w:r>
      <w:r w:rsidRPr="00F20096">
        <w:rPr>
          <w:rFonts w:asciiTheme="majorHAnsi" w:hAnsiTheme="majorHAnsi" w:cstheme="minorHAnsi"/>
          <w:b/>
          <w:sz w:val="20"/>
          <w:szCs w:val="20"/>
        </w:rPr>
        <w:t xml:space="preserve">Ajax </w:t>
      </w:r>
      <w:r w:rsidRPr="00F20096">
        <w:rPr>
          <w:rFonts w:asciiTheme="majorHAnsi" w:hAnsiTheme="majorHAnsi" w:cstheme="minorHAnsi"/>
          <w:sz w:val="20"/>
          <w:szCs w:val="20"/>
        </w:rPr>
        <w:t>effectively to create pagination and with client side events like quick search.</w:t>
      </w:r>
    </w:p>
    <w:p w14:paraId="71BFF355" w14:textId="77777777" w:rsidR="00124413" w:rsidRPr="00F20096" w:rsidRDefault="00124413" w:rsidP="00C176D4">
      <w:pPr>
        <w:pStyle w:val="aline-bullets0-5pts"/>
        <w:numPr>
          <w:ilvl w:val="0"/>
          <w:numId w:val="14"/>
        </w:numPr>
        <w:tabs>
          <w:tab w:val="clear" w:pos="0"/>
        </w:tabs>
        <w:rPr>
          <w:rFonts w:asciiTheme="majorHAnsi" w:hAnsiTheme="majorHAnsi" w:cstheme="minorHAnsi"/>
          <w:szCs w:val="20"/>
        </w:rPr>
      </w:pPr>
      <w:r w:rsidRPr="00F20096">
        <w:rPr>
          <w:rFonts w:asciiTheme="majorHAnsi" w:eastAsia="Calibri" w:hAnsiTheme="majorHAnsi" w:cstheme="minorHAnsi"/>
          <w:iCs/>
          <w:szCs w:val="20"/>
        </w:rPr>
        <w:t xml:space="preserve">Worked with </w:t>
      </w:r>
      <w:r w:rsidRPr="00F20096">
        <w:rPr>
          <w:rFonts w:asciiTheme="majorHAnsi" w:eastAsia="Calibri" w:hAnsiTheme="majorHAnsi" w:cstheme="minorHAnsi"/>
          <w:b/>
          <w:iCs/>
          <w:szCs w:val="20"/>
        </w:rPr>
        <w:t xml:space="preserve">CSS background, CSS Layouts, CSS positioning, CSS text, CSS border, CSS margin, CSS padding, Pseudo elements </w:t>
      </w:r>
      <w:r w:rsidRPr="00F20096">
        <w:rPr>
          <w:rFonts w:asciiTheme="majorHAnsi" w:eastAsia="Calibri" w:hAnsiTheme="majorHAnsi" w:cstheme="minorHAnsi"/>
          <w:iCs/>
          <w:szCs w:val="20"/>
        </w:rPr>
        <w:t>and</w:t>
      </w:r>
      <w:r w:rsidRPr="00F20096">
        <w:rPr>
          <w:rFonts w:asciiTheme="majorHAnsi" w:eastAsia="Calibri" w:hAnsiTheme="majorHAnsi" w:cstheme="minorHAnsi"/>
          <w:b/>
          <w:iCs/>
          <w:szCs w:val="20"/>
        </w:rPr>
        <w:t xml:space="preserve"> CSS behaviors</w:t>
      </w:r>
      <w:r w:rsidRPr="00F20096">
        <w:rPr>
          <w:rFonts w:asciiTheme="majorHAnsi" w:eastAsia="Calibri" w:hAnsiTheme="majorHAnsi" w:cstheme="minorHAnsi"/>
          <w:iCs/>
          <w:szCs w:val="20"/>
        </w:rPr>
        <w:t>.</w:t>
      </w:r>
    </w:p>
    <w:p w14:paraId="6BE6EECD" w14:textId="77777777" w:rsidR="00124413" w:rsidRPr="00F20096" w:rsidRDefault="00124413" w:rsidP="00C176D4">
      <w:pPr>
        <w:pStyle w:val="ColorfulList-Accent11"/>
        <w:numPr>
          <w:ilvl w:val="0"/>
          <w:numId w:val="14"/>
        </w:numPr>
        <w:tabs>
          <w:tab w:val="clear" w:pos="0"/>
        </w:tabs>
        <w:jc w:val="both"/>
        <w:rPr>
          <w:rFonts w:asciiTheme="majorHAnsi" w:hAnsiTheme="majorHAnsi" w:cstheme="minorHAnsi"/>
          <w:sz w:val="20"/>
          <w:szCs w:val="20"/>
        </w:rPr>
      </w:pPr>
      <w:r w:rsidRPr="00F20096">
        <w:rPr>
          <w:rStyle w:val="apple-converted-space"/>
          <w:rFonts w:asciiTheme="majorHAnsi" w:eastAsiaTheme="majorEastAsia" w:hAnsiTheme="majorHAnsi" w:cstheme="minorHAnsi"/>
          <w:sz w:val="20"/>
          <w:szCs w:val="20"/>
          <w:shd w:val="clear" w:color="auto" w:fill="FFFFFF"/>
        </w:rPr>
        <w:t xml:space="preserve">Used </w:t>
      </w:r>
      <w:r w:rsidRPr="00F20096">
        <w:rPr>
          <w:rStyle w:val="apple-converted-space"/>
          <w:rFonts w:asciiTheme="majorHAnsi" w:eastAsiaTheme="majorEastAsia" w:hAnsiTheme="majorHAnsi" w:cstheme="minorHAnsi"/>
          <w:b/>
          <w:sz w:val="20"/>
          <w:szCs w:val="20"/>
          <w:shd w:val="clear" w:color="auto" w:fill="FFFFFF"/>
        </w:rPr>
        <w:t>Google analytics reports</w:t>
      </w:r>
      <w:r w:rsidRPr="00F20096">
        <w:rPr>
          <w:rStyle w:val="apple-converted-space"/>
          <w:rFonts w:asciiTheme="majorHAnsi" w:eastAsiaTheme="majorEastAsia" w:hAnsiTheme="majorHAnsi" w:cstheme="minorHAnsi"/>
          <w:sz w:val="20"/>
          <w:szCs w:val="20"/>
          <w:shd w:val="clear" w:color="auto" w:fill="FFFFFF"/>
        </w:rPr>
        <w:t xml:space="preserve">, optimized the page load time for the pages that had heavy traffic and improvised those pages using </w:t>
      </w:r>
      <w:r w:rsidRPr="00F20096">
        <w:rPr>
          <w:rStyle w:val="apple-converted-space"/>
          <w:rFonts w:asciiTheme="majorHAnsi" w:eastAsiaTheme="majorEastAsia" w:hAnsiTheme="majorHAnsi" w:cstheme="minorHAnsi"/>
          <w:b/>
          <w:sz w:val="20"/>
          <w:szCs w:val="20"/>
          <w:shd w:val="clear" w:color="auto" w:fill="FFFFFF"/>
        </w:rPr>
        <w:t>CSS</w:t>
      </w:r>
      <w:r w:rsidRPr="00F20096">
        <w:rPr>
          <w:rFonts w:asciiTheme="majorHAnsi" w:hAnsiTheme="majorHAnsi" w:cstheme="minorHAnsi"/>
          <w:sz w:val="20"/>
          <w:szCs w:val="20"/>
          <w:shd w:val="clear" w:color="auto" w:fill="FFFFFF"/>
        </w:rPr>
        <w:t xml:space="preserve">. </w:t>
      </w:r>
    </w:p>
    <w:p w14:paraId="1564101B" w14:textId="77777777" w:rsidR="00124413" w:rsidRPr="00F20096" w:rsidRDefault="00124413" w:rsidP="00C176D4">
      <w:pPr>
        <w:pStyle w:val="ListParagraph"/>
        <w:widowControl w:val="0"/>
        <w:numPr>
          <w:ilvl w:val="0"/>
          <w:numId w:val="13"/>
        </w:numPr>
        <w:suppressAutoHyphens/>
        <w:autoSpaceDE w:val="0"/>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Creating CQ5 related components with specific HTML/CSS/jQuery and authoring in accordance with requirements.</w:t>
      </w:r>
    </w:p>
    <w:p w14:paraId="3ACAA95C" w14:textId="77777777" w:rsidR="00124413" w:rsidRPr="00F20096" w:rsidRDefault="00124413" w:rsidP="00C176D4">
      <w:pPr>
        <w:pStyle w:val="ListParagraph"/>
        <w:numPr>
          <w:ilvl w:val="0"/>
          <w:numId w:val="13"/>
        </w:numPr>
        <w:suppressAutoHyphens/>
        <w:spacing w:after="0" w:line="240" w:lineRule="auto"/>
        <w:contextualSpacing w:val="0"/>
        <w:jc w:val="both"/>
        <w:rPr>
          <w:rFonts w:asciiTheme="majorHAnsi" w:hAnsiTheme="majorHAnsi" w:cstheme="minorHAnsi"/>
          <w:sz w:val="20"/>
          <w:szCs w:val="20"/>
        </w:rPr>
      </w:pPr>
      <w:r w:rsidRPr="00F20096">
        <w:rPr>
          <w:rFonts w:asciiTheme="majorHAnsi" w:hAnsiTheme="majorHAnsi" w:cstheme="minorHAnsi"/>
          <w:b/>
          <w:sz w:val="20"/>
          <w:szCs w:val="20"/>
        </w:rPr>
        <w:t>Used HTML5</w:t>
      </w:r>
      <w:r w:rsidRPr="00F20096">
        <w:rPr>
          <w:rFonts w:asciiTheme="majorHAnsi" w:hAnsiTheme="majorHAnsi" w:cstheme="minorHAnsi"/>
          <w:sz w:val="20"/>
          <w:szCs w:val="20"/>
        </w:rPr>
        <w:t xml:space="preserve"> elements like video, audio and canvas in making the website interactive.</w:t>
      </w:r>
    </w:p>
    <w:p w14:paraId="0BD00831" w14:textId="77777777" w:rsidR="00124413" w:rsidRPr="00F20096" w:rsidRDefault="00124413" w:rsidP="00C176D4">
      <w:pPr>
        <w:numPr>
          <w:ilvl w:val="0"/>
          <w:numId w:val="13"/>
        </w:numPr>
        <w:shd w:val="clear" w:color="auto" w:fill="FFFFFF"/>
        <w:suppressAutoHyphens/>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Used Backbone.js for Fetching Data from the Server by giving URL to get JSON data for model and to populate model from the server.</w:t>
      </w:r>
    </w:p>
    <w:p w14:paraId="46D6E424" w14:textId="77777777" w:rsidR="00124413" w:rsidRPr="00F20096" w:rsidRDefault="00124413" w:rsidP="00C176D4">
      <w:pPr>
        <w:pStyle w:val="ColorfulList-Accent11"/>
        <w:numPr>
          <w:ilvl w:val="0"/>
          <w:numId w:val="13"/>
        </w:numPr>
        <w:jc w:val="both"/>
        <w:rPr>
          <w:rFonts w:asciiTheme="majorHAnsi" w:hAnsiTheme="majorHAnsi" w:cstheme="minorHAnsi"/>
          <w:sz w:val="20"/>
          <w:szCs w:val="20"/>
        </w:rPr>
      </w:pPr>
      <w:r w:rsidRPr="00F20096">
        <w:rPr>
          <w:rFonts w:asciiTheme="majorHAnsi" w:hAnsiTheme="majorHAnsi" w:cstheme="minorHAnsi"/>
          <w:sz w:val="20"/>
          <w:szCs w:val="20"/>
        </w:rPr>
        <w:t xml:space="preserve">Designed CSS based page layouts that are </w:t>
      </w:r>
      <w:r w:rsidRPr="00F20096">
        <w:rPr>
          <w:rFonts w:asciiTheme="majorHAnsi" w:hAnsiTheme="majorHAnsi" w:cstheme="minorHAnsi"/>
          <w:b/>
          <w:sz w:val="20"/>
          <w:szCs w:val="20"/>
        </w:rPr>
        <w:t>cross-browser compatible</w:t>
      </w:r>
      <w:r w:rsidRPr="00F20096">
        <w:rPr>
          <w:rFonts w:asciiTheme="majorHAnsi" w:hAnsiTheme="majorHAnsi" w:cstheme="minorHAnsi"/>
          <w:sz w:val="20"/>
          <w:szCs w:val="20"/>
        </w:rPr>
        <w:t xml:space="preserve"> and standards-compliant. </w:t>
      </w:r>
    </w:p>
    <w:p w14:paraId="3CFB1697" w14:textId="77777777" w:rsidR="00124413" w:rsidRPr="00F20096" w:rsidRDefault="00124413" w:rsidP="00C176D4">
      <w:pPr>
        <w:pStyle w:val="ListParagraph"/>
        <w:numPr>
          <w:ilvl w:val="0"/>
          <w:numId w:val="13"/>
        </w:numPr>
        <w:suppressAutoHyphens/>
        <w:spacing w:after="0" w:line="240" w:lineRule="auto"/>
        <w:contextualSpacing w:val="0"/>
        <w:jc w:val="both"/>
        <w:rPr>
          <w:rFonts w:asciiTheme="majorHAnsi" w:hAnsiTheme="majorHAnsi" w:cstheme="minorHAnsi"/>
          <w:sz w:val="20"/>
          <w:szCs w:val="20"/>
        </w:rPr>
      </w:pPr>
      <w:r w:rsidRPr="00F20096">
        <w:rPr>
          <w:rFonts w:asciiTheme="majorHAnsi" w:hAnsiTheme="majorHAnsi" w:cstheme="minorHAnsi"/>
          <w:sz w:val="20"/>
          <w:szCs w:val="20"/>
        </w:rPr>
        <w:t xml:space="preserve">Used </w:t>
      </w:r>
      <w:r w:rsidRPr="00F20096">
        <w:rPr>
          <w:rFonts w:asciiTheme="majorHAnsi" w:hAnsiTheme="majorHAnsi" w:cstheme="minorHAnsi"/>
          <w:b/>
          <w:sz w:val="20"/>
          <w:szCs w:val="20"/>
        </w:rPr>
        <w:t>CSS Blueprint</w:t>
      </w:r>
      <w:r w:rsidRPr="00F20096">
        <w:rPr>
          <w:rFonts w:asciiTheme="majorHAnsi" w:hAnsiTheme="majorHAnsi" w:cstheme="minorHAnsi"/>
          <w:sz w:val="20"/>
          <w:szCs w:val="20"/>
        </w:rPr>
        <w:t xml:space="preserve"> to create grids and adopt cross browser interactive features and to make the web pages more. </w:t>
      </w:r>
    </w:p>
    <w:p w14:paraId="079E6CB6" w14:textId="77777777" w:rsidR="00124413" w:rsidRPr="00F20096" w:rsidRDefault="00124413" w:rsidP="00C176D4">
      <w:pPr>
        <w:numPr>
          <w:ilvl w:val="0"/>
          <w:numId w:val="13"/>
        </w:numPr>
        <w:spacing w:after="0" w:line="240" w:lineRule="auto"/>
        <w:jc w:val="both"/>
        <w:rPr>
          <w:rFonts w:asciiTheme="majorHAnsi" w:hAnsiTheme="majorHAnsi" w:cstheme="minorHAnsi"/>
          <w:sz w:val="20"/>
          <w:szCs w:val="20"/>
        </w:rPr>
      </w:pPr>
      <w:r w:rsidRPr="00F20096">
        <w:rPr>
          <w:rFonts w:asciiTheme="majorHAnsi" w:hAnsiTheme="majorHAnsi" w:cstheme="minorHAnsi"/>
          <w:sz w:val="20"/>
          <w:szCs w:val="20"/>
        </w:rPr>
        <w:t>Used detailed</w:t>
      </w:r>
      <w:r w:rsidRPr="00F20096">
        <w:rPr>
          <w:rFonts w:asciiTheme="majorHAnsi" w:hAnsiTheme="majorHAnsi" w:cstheme="minorHAnsi"/>
          <w:b/>
          <w:bCs/>
          <w:sz w:val="20"/>
          <w:szCs w:val="20"/>
        </w:rPr>
        <w:t xml:space="preserve"> wireframes</w:t>
      </w:r>
      <w:r w:rsidRPr="00F20096">
        <w:rPr>
          <w:rFonts w:asciiTheme="majorHAnsi" w:hAnsiTheme="majorHAnsi" w:cstheme="minorHAnsi"/>
          <w:sz w:val="20"/>
          <w:szCs w:val="20"/>
        </w:rPr>
        <w:t xml:space="preserve"> and developed </w:t>
      </w:r>
      <w:r w:rsidRPr="00F20096">
        <w:rPr>
          <w:rFonts w:asciiTheme="majorHAnsi" w:hAnsiTheme="majorHAnsi" w:cstheme="minorHAnsi"/>
          <w:b/>
          <w:bCs/>
          <w:sz w:val="20"/>
          <w:szCs w:val="20"/>
        </w:rPr>
        <w:t>Mock-up designs</w:t>
      </w:r>
      <w:r w:rsidRPr="00F20096">
        <w:rPr>
          <w:rFonts w:asciiTheme="majorHAnsi" w:hAnsiTheme="majorHAnsi" w:cstheme="minorHAnsi"/>
          <w:sz w:val="20"/>
          <w:szCs w:val="20"/>
        </w:rPr>
        <w:t xml:space="preserve"> as per the requirements of Business.</w:t>
      </w:r>
    </w:p>
    <w:p w14:paraId="63BD2B07" w14:textId="77777777" w:rsidR="00124413" w:rsidRPr="00F20096" w:rsidRDefault="00124413" w:rsidP="00C176D4">
      <w:pPr>
        <w:numPr>
          <w:ilvl w:val="0"/>
          <w:numId w:val="13"/>
        </w:numPr>
        <w:spacing w:after="0" w:line="240" w:lineRule="auto"/>
        <w:jc w:val="both"/>
        <w:rPr>
          <w:rFonts w:asciiTheme="majorHAnsi" w:eastAsia="Cambria" w:hAnsiTheme="majorHAnsi" w:cstheme="minorHAnsi"/>
          <w:sz w:val="20"/>
          <w:szCs w:val="20"/>
        </w:rPr>
      </w:pPr>
      <w:r w:rsidRPr="00F20096">
        <w:rPr>
          <w:rFonts w:asciiTheme="majorHAnsi" w:eastAsia="Cambria" w:hAnsiTheme="majorHAnsi" w:cstheme="minorHAnsi"/>
          <w:sz w:val="20"/>
          <w:szCs w:val="20"/>
        </w:rPr>
        <w:t xml:space="preserve">Worked on </w:t>
      </w:r>
      <w:r w:rsidRPr="00F20096">
        <w:rPr>
          <w:rFonts w:asciiTheme="majorHAnsi" w:eastAsia="Cambria" w:hAnsiTheme="majorHAnsi" w:cstheme="minorHAnsi"/>
          <w:b/>
          <w:sz w:val="20"/>
          <w:szCs w:val="20"/>
        </w:rPr>
        <w:t>Cross-Browser compatibility</w:t>
      </w:r>
      <w:r w:rsidRPr="00F20096">
        <w:rPr>
          <w:rFonts w:asciiTheme="majorHAnsi" w:eastAsia="Cambria" w:hAnsiTheme="majorHAnsi" w:cstheme="minorHAnsi"/>
          <w:sz w:val="20"/>
          <w:szCs w:val="20"/>
        </w:rPr>
        <w:t xml:space="preserve"> and fixed the bugs, for several browsers.</w:t>
      </w:r>
    </w:p>
    <w:p w14:paraId="6B288C20" w14:textId="77777777" w:rsidR="00124413" w:rsidRPr="00F20096" w:rsidRDefault="00124413" w:rsidP="00C176D4">
      <w:pPr>
        <w:numPr>
          <w:ilvl w:val="0"/>
          <w:numId w:val="13"/>
        </w:numPr>
        <w:spacing w:after="0" w:line="240" w:lineRule="auto"/>
        <w:jc w:val="both"/>
        <w:rPr>
          <w:rFonts w:asciiTheme="majorHAnsi" w:eastAsia="Cambria" w:hAnsiTheme="majorHAnsi" w:cstheme="minorHAnsi"/>
          <w:sz w:val="20"/>
          <w:szCs w:val="20"/>
        </w:rPr>
      </w:pPr>
      <w:r w:rsidRPr="00F20096">
        <w:rPr>
          <w:rFonts w:asciiTheme="majorHAnsi" w:eastAsia="Cambria" w:hAnsiTheme="majorHAnsi" w:cstheme="minorHAnsi"/>
          <w:sz w:val="20"/>
          <w:szCs w:val="20"/>
        </w:rPr>
        <w:t>Converted wireframes in templates including creation of brand identity, web site header, menu, information containers, grid styles, navigation, forms, buttons, icons, images, User components and application widgets creation with suitable color schemes.</w:t>
      </w:r>
    </w:p>
    <w:p w14:paraId="0D9486A3" w14:textId="77777777" w:rsidR="00124413" w:rsidRPr="00F20096" w:rsidRDefault="00124413" w:rsidP="00C176D4">
      <w:pPr>
        <w:widowControl w:val="0"/>
        <w:suppressAutoHyphens/>
        <w:autoSpaceDE w:val="0"/>
        <w:spacing w:after="0" w:line="240" w:lineRule="auto"/>
        <w:jc w:val="both"/>
        <w:rPr>
          <w:rFonts w:asciiTheme="majorHAnsi" w:hAnsiTheme="majorHAnsi" w:cstheme="minorHAnsi"/>
          <w:sz w:val="20"/>
          <w:szCs w:val="20"/>
        </w:rPr>
      </w:pPr>
      <w:r w:rsidRPr="00F20096">
        <w:rPr>
          <w:rFonts w:asciiTheme="majorHAnsi" w:hAnsiTheme="majorHAnsi" w:cstheme="minorHAnsi"/>
          <w:b/>
          <w:sz w:val="20"/>
          <w:szCs w:val="20"/>
        </w:rPr>
        <w:t xml:space="preserve">Environment: </w:t>
      </w:r>
      <w:r w:rsidRPr="00F20096">
        <w:rPr>
          <w:rFonts w:asciiTheme="majorHAnsi" w:hAnsiTheme="majorHAnsi" w:cstheme="minorHAnsi"/>
          <w:sz w:val="20"/>
          <w:szCs w:val="20"/>
          <w:shd w:val="clear" w:color="auto" w:fill="FFFFFF"/>
        </w:rPr>
        <w:t xml:space="preserve">JavaScript, HTML5, CSS3, JSP, Eclipse, DHTML, jQuery, AJAX, JSON, DOM, DHTML, XML, Photoshop, </w:t>
      </w:r>
      <w:r w:rsidR="004B24EE" w:rsidRPr="00F20096">
        <w:rPr>
          <w:rFonts w:asciiTheme="majorHAnsi" w:hAnsiTheme="majorHAnsi" w:cstheme="minorHAnsi"/>
          <w:sz w:val="20"/>
          <w:szCs w:val="20"/>
        </w:rPr>
        <w:t>Ext JS</w:t>
      </w:r>
      <w:r w:rsidRPr="00F20096">
        <w:rPr>
          <w:rFonts w:asciiTheme="majorHAnsi" w:hAnsiTheme="majorHAnsi" w:cstheme="minorHAnsi"/>
          <w:sz w:val="20"/>
          <w:szCs w:val="20"/>
        </w:rPr>
        <w:t>, bootstrap.js, b</w:t>
      </w:r>
      <w:r w:rsidRPr="00F20096">
        <w:rPr>
          <w:rFonts w:asciiTheme="majorHAnsi" w:hAnsiTheme="majorHAnsi" w:cstheme="minorHAnsi"/>
          <w:sz w:val="20"/>
          <w:szCs w:val="20"/>
          <w:shd w:val="clear" w:color="auto" w:fill="FFFFFF"/>
        </w:rPr>
        <w:t>ackbone.js, angular.js, Tortoise SVN, Firebug,</w:t>
      </w:r>
      <w:r w:rsidRPr="00F20096">
        <w:rPr>
          <w:rStyle w:val="apple-converted-space"/>
          <w:rFonts w:asciiTheme="majorHAnsi" w:hAnsiTheme="majorHAnsi" w:cstheme="minorHAnsi"/>
          <w:sz w:val="20"/>
          <w:szCs w:val="20"/>
          <w:shd w:val="clear" w:color="auto" w:fill="FFFFFF"/>
        </w:rPr>
        <w:t> </w:t>
      </w:r>
      <w:r w:rsidRPr="00F20096">
        <w:rPr>
          <w:rFonts w:asciiTheme="majorHAnsi" w:hAnsiTheme="majorHAnsi" w:cstheme="minorHAnsi"/>
          <w:sz w:val="20"/>
          <w:szCs w:val="20"/>
          <w:shd w:val="clear" w:color="auto" w:fill="FFFFFF"/>
        </w:rPr>
        <w:t xml:space="preserve">Windows. </w:t>
      </w:r>
    </w:p>
    <w:p w14:paraId="15FDDAFB" w14:textId="77777777" w:rsidR="00D07432" w:rsidRPr="00F20096" w:rsidRDefault="00D07432" w:rsidP="00C176D4">
      <w:pPr>
        <w:widowControl w:val="0"/>
        <w:autoSpaceDE w:val="0"/>
        <w:autoSpaceDN w:val="0"/>
        <w:adjustRightInd w:val="0"/>
        <w:spacing w:after="0" w:line="240" w:lineRule="auto"/>
        <w:jc w:val="both"/>
        <w:rPr>
          <w:rFonts w:asciiTheme="majorHAnsi" w:hAnsiTheme="majorHAnsi" w:cstheme="minorHAnsi"/>
          <w:b/>
          <w:bCs/>
          <w:sz w:val="20"/>
          <w:szCs w:val="20"/>
        </w:rPr>
      </w:pPr>
    </w:p>
    <w:p w14:paraId="46C698C3" w14:textId="77777777" w:rsidR="00860255" w:rsidRPr="00F20096" w:rsidRDefault="00860255" w:rsidP="00C176D4">
      <w:pPr>
        <w:widowControl w:val="0"/>
        <w:autoSpaceDE w:val="0"/>
        <w:autoSpaceDN w:val="0"/>
        <w:adjustRightInd w:val="0"/>
        <w:spacing w:after="0" w:line="240" w:lineRule="auto"/>
        <w:jc w:val="both"/>
        <w:rPr>
          <w:rFonts w:asciiTheme="majorHAnsi" w:hAnsiTheme="majorHAnsi" w:cstheme="minorHAnsi"/>
          <w:b/>
          <w:bCs/>
          <w:sz w:val="20"/>
          <w:szCs w:val="20"/>
        </w:rPr>
      </w:pPr>
      <w:r w:rsidRPr="00F20096">
        <w:rPr>
          <w:rFonts w:asciiTheme="majorHAnsi" w:hAnsiTheme="majorHAnsi" w:cstheme="minorHAnsi"/>
          <w:b/>
          <w:bCs/>
          <w:sz w:val="20"/>
          <w:szCs w:val="20"/>
        </w:rPr>
        <w:t xml:space="preserve">Client: </w:t>
      </w:r>
      <w:r w:rsidR="00465FF3" w:rsidRPr="00F20096">
        <w:rPr>
          <w:rFonts w:asciiTheme="majorHAnsi" w:hAnsiTheme="majorHAnsi" w:cstheme="minorHAnsi"/>
          <w:b/>
          <w:bCs/>
          <w:sz w:val="20"/>
          <w:szCs w:val="20"/>
        </w:rPr>
        <w:t xml:space="preserve">Higher One, New Haven, CT                                                                                                              </w:t>
      </w:r>
      <w:r w:rsidR="00F20096">
        <w:rPr>
          <w:rFonts w:asciiTheme="majorHAnsi" w:hAnsiTheme="majorHAnsi" w:cstheme="minorHAnsi"/>
          <w:b/>
          <w:bCs/>
          <w:sz w:val="20"/>
          <w:szCs w:val="20"/>
        </w:rPr>
        <w:t xml:space="preserve">              </w:t>
      </w:r>
      <w:r w:rsidR="00465FF3" w:rsidRPr="00F20096">
        <w:rPr>
          <w:rFonts w:asciiTheme="majorHAnsi" w:hAnsiTheme="majorHAnsi" w:cstheme="minorHAnsi"/>
          <w:b/>
          <w:bCs/>
          <w:sz w:val="20"/>
          <w:szCs w:val="20"/>
        </w:rPr>
        <w:t xml:space="preserve">     Mar 2014 – Apr 2015</w:t>
      </w:r>
    </w:p>
    <w:p w14:paraId="4BDF58EA" w14:textId="77777777" w:rsidR="00DF472C" w:rsidRPr="00F20096" w:rsidRDefault="00DF472C" w:rsidP="00C176D4">
      <w:pPr>
        <w:widowControl w:val="0"/>
        <w:autoSpaceDE w:val="0"/>
        <w:autoSpaceDN w:val="0"/>
        <w:adjustRightInd w:val="0"/>
        <w:spacing w:after="0" w:line="240" w:lineRule="auto"/>
        <w:jc w:val="both"/>
        <w:rPr>
          <w:rFonts w:asciiTheme="majorHAnsi" w:hAnsiTheme="majorHAnsi" w:cstheme="minorHAnsi"/>
          <w:b/>
          <w:bCs/>
          <w:sz w:val="20"/>
          <w:szCs w:val="20"/>
        </w:rPr>
      </w:pPr>
      <w:r w:rsidRPr="00F20096">
        <w:rPr>
          <w:rFonts w:asciiTheme="majorHAnsi" w:hAnsiTheme="majorHAnsi" w:cstheme="minorHAnsi"/>
          <w:b/>
          <w:bCs/>
          <w:sz w:val="20"/>
          <w:szCs w:val="20"/>
        </w:rPr>
        <w:t>Role: UI Developer</w:t>
      </w:r>
      <w:r w:rsidR="00544512" w:rsidRPr="00F20096">
        <w:rPr>
          <w:rFonts w:asciiTheme="majorHAnsi" w:hAnsiTheme="majorHAnsi" w:cstheme="minorHAnsi"/>
          <w:b/>
          <w:bCs/>
          <w:sz w:val="20"/>
          <w:szCs w:val="20"/>
        </w:rPr>
        <w:t xml:space="preserve"> </w:t>
      </w:r>
    </w:p>
    <w:p w14:paraId="5262EE4F" w14:textId="77777777" w:rsidR="00860255" w:rsidRPr="00F20096" w:rsidRDefault="00860255" w:rsidP="00C176D4">
      <w:pPr>
        <w:spacing w:after="0" w:line="240" w:lineRule="auto"/>
        <w:contextualSpacing/>
        <w:jc w:val="both"/>
        <w:rPr>
          <w:rFonts w:asciiTheme="majorHAnsi" w:hAnsiTheme="majorHAnsi" w:cstheme="minorHAnsi"/>
          <w:b/>
          <w:sz w:val="20"/>
          <w:szCs w:val="20"/>
          <w:lang w:val="en-GB"/>
        </w:rPr>
      </w:pPr>
      <w:r w:rsidRPr="00F20096">
        <w:rPr>
          <w:rFonts w:asciiTheme="majorHAnsi" w:hAnsiTheme="majorHAnsi" w:cstheme="minorHAnsi"/>
          <w:b/>
          <w:sz w:val="20"/>
          <w:szCs w:val="20"/>
          <w:lang w:val="en-GB"/>
        </w:rPr>
        <w:t>Responsibilities:</w:t>
      </w:r>
    </w:p>
    <w:p w14:paraId="385D3CB8" w14:textId="77777777" w:rsidR="00860255" w:rsidRPr="00F20096" w:rsidRDefault="00860255" w:rsidP="00C176D4">
      <w:pPr>
        <w:pStyle w:val="ListParagraph"/>
        <w:widowControl w:val="0"/>
        <w:numPr>
          <w:ilvl w:val="0"/>
          <w:numId w:val="1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mbria" w:hAnsiTheme="majorHAnsi" w:cstheme="minorHAnsi"/>
          <w:sz w:val="20"/>
          <w:szCs w:val="20"/>
        </w:rPr>
        <w:t xml:space="preserve">Implemented user interface guidelines and standards throughout the development and maintenance of the website using </w:t>
      </w:r>
      <w:r w:rsidRPr="00F20096">
        <w:rPr>
          <w:rFonts w:asciiTheme="majorHAnsi" w:eastAsia="Cambria" w:hAnsiTheme="majorHAnsi" w:cstheme="minorHAnsi"/>
          <w:b/>
          <w:sz w:val="20"/>
          <w:szCs w:val="20"/>
        </w:rPr>
        <w:t>DHTML, HTML, CSS, JQUERY, and JavaScript</w:t>
      </w:r>
      <w:r w:rsidRPr="00F20096">
        <w:rPr>
          <w:rFonts w:asciiTheme="majorHAnsi" w:eastAsia="Cambria" w:hAnsiTheme="majorHAnsi" w:cstheme="minorHAnsi"/>
          <w:sz w:val="20"/>
          <w:szCs w:val="20"/>
        </w:rPr>
        <w:t>.</w:t>
      </w:r>
    </w:p>
    <w:p w14:paraId="6BEF2786" w14:textId="77777777" w:rsidR="00860255" w:rsidRPr="00F20096" w:rsidRDefault="00860255" w:rsidP="00C176D4">
      <w:pPr>
        <w:pStyle w:val="ListParagraph"/>
        <w:widowControl w:val="0"/>
        <w:numPr>
          <w:ilvl w:val="0"/>
          <w:numId w:val="1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Involved in discussions with the System Analyst to identify the technical requirements.</w:t>
      </w:r>
    </w:p>
    <w:p w14:paraId="50CC20DC" w14:textId="77777777" w:rsidR="00860255" w:rsidRPr="00F20096" w:rsidRDefault="00860255" w:rsidP="00C176D4">
      <w:pPr>
        <w:widowControl w:val="0"/>
        <w:numPr>
          <w:ilvl w:val="0"/>
          <w:numId w:val="1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Articulated business strategy and branding issues and to balance these with user needs and technological constraints.</w:t>
      </w:r>
    </w:p>
    <w:p w14:paraId="42158864" w14:textId="77777777" w:rsidR="00860255" w:rsidRPr="00F20096" w:rsidRDefault="00860255" w:rsidP="00C176D4">
      <w:pPr>
        <w:widowControl w:val="0"/>
        <w:numPr>
          <w:ilvl w:val="0"/>
          <w:numId w:val="1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Worked closely with product managers, developers and internal stakeholders throughout the product design.</w:t>
      </w:r>
    </w:p>
    <w:p w14:paraId="4F1E3074" w14:textId="77777777" w:rsidR="00860255" w:rsidRPr="00F20096" w:rsidRDefault="00860255" w:rsidP="00C176D4">
      <w:pPr>
        <w:widowControl w:val="0"/>
        <w:numPr>
          <w:ilvl w:val="0"/>
          <w:numId w:val="1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 xml:space="preserve">Designated UI architecture for the internal web application and worked with designers to constructs conceptual </w:t>
      </w:r>
      <w:r w:rsidRPr="00F20096">
        <w:rPr>
          <w:rFonts w:asciiTheme="majorHAnsi" w:eastAsia="Calibri" w:hAnsiTheme="majorHAnsi" w:cstheme="minorHAnsi"/>
          <w:b/>
          <w:iCs/>
          <w:sz w:val="20"/>
          <w:szCs w:val="20"/>
        </w:rPr>
        <w:t>Wireframes</w:t>
      </w:r>
      <w:r w:rsidRPr="00F20096">
        <w:rPr>
          <w:rFonts w:asciiTheme="majorHAnsi" w:eastAsia="Calibri" w:hAnsiTheme="majorHAnsi" w:cstheme="minorHAnsi"/>
          <w:iCs/>
          <w:sz w:val="20"/>
          <w:szCs w:val="20"/>
        </w:rPr>
        <w:t xml:space="preserve"> and </w:t>
      </w:r>
      <w:r w:rsidRPr="00F20096">
        <w:rPr>
          <w:rFonts w:asciiTheme="majorHAnsi" w:eastAsia="Calibri" w:hAnsiTheme="majorHAnsi" w:cstheme="minorHAnsi"/>
          <w:b/>
          <w:iCs/>
          <w:sz w:val="20"/>
          <w:szCs w:val="20"/>
        </w:rPr>
        <w:t>Mockups</w:t>
      </w:r>
      <w:r w:rsidRPr="00F20096">
        <w:rPr>
          <w:rFonts w:asciiTheme="majorHAnsi" w:eastAsia="Calibri" w:hAnsiTheme="majorHAnsi" w:cstheme="minorHAnsi"/>
          <w:iCs/>
          <w:sz w:val="20"/>
          <w:szCs w:val="20"/>
        </w:rPr>
        <w:t>.</w:t>
      </w:r>
    </w:p>
    <w:p w14:paraId="5435C0F5" w14:textId="77777777" w:rsidR="00860255" w:rsidRPr="00F20096" w:rsidRDefault="00860255" w:rsidP="00C176D4">
      <w:pPr>
        <w:widowControl w:val="0"/>
        <w:numPr>
          <w:ilvl w:val="0"/>
          <w:numId w:val="1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 xml:space="preserve">Extensively used </w:t>
      </w:r>
      <w:r w:rsidRPr="00F20096">
        <w:rPr>
          <w:rFonts w:asciiTheme="majorHAnsi" w:eastAsia="Calibri" w:hAnsiTheme="majorHAnsi" w:cstheme="minorHAnsi"/>
          <w:b/>
          <w:iCs/>
          <w:sz w:val="20"/>
          <w:szCs w:val="20"/>
        </w:rPr>
        <w:t>JQuery</w:t>
      </w:r>
      <w:r w:rsidRPr="00F20096">
        <w:rPr>
          <w:rFonts w:asciiTheme="majorHAnsi" w:eastAsia="Calibri" w:hAnsiTheme="majorHAnsi" w:cstheme="minorHAnsi"/>
          <w:iCs/>
          <w:sz w:val="20"/>
          <w:szCs w:val="20"/>
        </w:rPr>
        <w:t xml:space="preserve"> in implementing various </w:t>
      </w:r>
      <w:r w:rsidRPr="00F20096">
        <w:rPr>
          <w:rFonts w:asciiTheme="majorHAnsi" w:eastAsia="Calibri" w:hAnsiTheme="majorHAnsi" w:cstheme="minorHAnsi"/>
          <w:b/>
          <w:iCs/>
          <w:sz w:val="20"/>
          <w:szCs w:val="20"/>
        </w:rPr>
        <w:t>GUI</w:t>
      </w:r>
      <w:r w:rsidRPr="00F20096">
        <w:rPr>
          <w:rFonts w:asciiTheme="majorHAnsi" w:eastAsia="Calibri" w:hAnsiTheme="majorHAnsi" w:cstheme="minorHAnsi"/>
          <w:iCs/>
          <w:sz w:val="20"/>
          <w:szCs w:val="20"/>
        </w:rPr>
        <w:t xml:space="preserve"> components in application portal.</w:t>
      </w:r>
    </w:p>
    <w:p w14:paraId="2D3869A5" w14:textId="77777777" w:rsidR="00860255" w:rsidRPr="00F20096" w:rsidRDefault="00860255" w:rsidP="00C176D4">
      <w:pPr>
        <w:widowControl w:val="0"/>
        <w:numPr>
          <w:ilvl w:val="0"/>
          <w:numId w:val="1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 xml:space="preserve">Involved in providing pseudo application level code to interact with APIs, Web Services using </w:t>
      </w:r>
      <w:r w:rsidRPr="00F20096">
        <w:rPr>
          <w:rFonts w:asciiTheme="majorHAnsi" w:eastAsia="Calibri" w:hAnsiTheme="majorHAnsi" w:cstheme="minorHAnsi"/>
          <w:b/>
          <w:iCs/>
          <w:sz w:val="20"/>
          <w:szCs w:val="20"/>
        </w:rPr>
        <w:t xml:space="preserve">AJAX, JSON </w:t>
      </w:r>
      <w:r w:rsidRPr="00F20096">
        <w:rPr>
          <w:rFonts w:asciiTheme="majorHAnsi" w:eastAsia="Calibri" w:hAnsiTheme="majorHAnsi" w:cstheme="minorHAnsi"/>
          <w:iCs/>
          <w:sz w:val="20"/>
          <w:szCs w:val="20"/>
        </w:rPr>
        <w:t>and</w:t>
      </w:r>
      <w:r w:rsidRPr="00F20096">
        <w:rPr>
          <w:rFonts w:asciiTheme="majorHAnsi" w:eastAsia="Calibri" w:hAnsiTheme="majorHAnsi" w:cstheme="minorHAnsi"/>
          <w:b/>
          <w:iCs/>
          <w:sz w:val="20"/>
          <w:szCs w:val="20"/>
        </w:rPr>
        <w:t xml:space="preserve"> XML</w:t>
      </w:r>
      <w:r w:rsidRPr="00F20096">
        <w:rPr>
          <w:rFonts w:asciiTheme="majorHAnsi" w:eastAsia="Calibri" w:hAnsiTheme="majorHAnsi" w:cstheme="minorHAnsi"/>
          <w:iCs/>
          <w:sz w:val="20"/>
          <w:szCs w:val="20"/>
        </w:rPr>
        <w:t>.</w:t>
      </w:r>
    </w:p>
    <w:p w14:paraId="6839B555" w14:textId="77777777" w:rsidR="00860255" w:rsidRPr="00F20096" w:rsidRDefault="00860255" w:rsidP="00C176D4">
      <w:pPr>
        <w:widowControl w:val="0"/>
        <w:numPr>
          <w:ilvl w:val="0"/>
          <w:numId w:val="1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 xml:space="preserve">Developed page </w:t>
      </w:r>
      <w:r w:rsidRPr="00F20096">
        <w:rPr>
          <w:rFonts w:asciiTheme="majorHAnsi" w:eastAsia="Calibri" w:hAnsiTheme="majorHAnsi" w:cstheme="minorHAnsi"/>
          <w:b/>
          <w:iCs/>
          <w:sz w:val="20"/>
          <w:szCs w:val="20"/>
        </w:rPr>
        <w:t>layouts</w:t>
      </w:r>
      <w:r w:rsidRPr="00F20096">
        <w:rPr>
          <w:rFonts w:asciiTheme="majorHAnsi" w:eastAsia="Calibri" w:hAnsiTheme="majorHAnsi" w:cstheme="minorHAnsi"/>
          <w:iCs/>
          <w:sz w:val="20"/>
          <w:szCs w:val="20"/>
        </w:rPr>
        <w:t xml:space="preserve">, </w:t>
      </w:r>
      <w:r w:rsidRPr="00F20096">
        <w:rPr>
          <w:rFonts w:asciiTheme="majorHAnsi" w:eastAsia="Calibri" w:hAnsiTheme="majorHAnsi" w:cstheme="minorHAnsi"/>
          <w:b/>
          <w:iCs/>
          <w:sz w:val="20"/>
          <w:szCs w:val="20"/>
        </w:rPr>
        <w:t>Navigations</w:t>
      </w:r>
      <w:r w:rsidRPr="00F20096">
        <w:rPr>
          <w:rFonts w:asciiTheme="majorHAnsi" w:eastAsia="Calibri" w:hAnsiTheme="majorHAnsi" w:cstheme="minorHAnsi"/>
          <w:iCs/>
          <w:sz w:val="20"/>
          <w:szCs w:val="20"/>
        </w:rPr>
        <w:t xml:space="preserve"> and </w:t>
      </w:r>
      <w:r w:rsidRPr="00F20096">
        <w:rPr>
          <w:rFonts w:asciiTheme="majorHAnsi" w:eastAsia="Calibri" w:hAnsiTheme="majorHAnsi" w:cstheme="minorHAnsi"/>
          <w:b/>
          <w:iCs/>
          <w:sz w:val="20"/>
          <w:szCs w:val="20"/>
        </w:rPr>
        <w:t>presented designs</w:t>
      </w:r>
      <w:r w:rsidRPr="00F20096">
        <w:rPr>
          <w:rFonts w:asciiTheme="majorHAnsi" w:eastAsia="Calibri" w:hAnsiTheme="majorHAnsi" w:cstheme="minorHAnsi"/>
          <w:iCs/>
          <w:sz w:val="20"/>
          <w:szCs w:val="20"/>
        </w:rPr>
        <w:t xml:space="preserve"> and concepts to the clients and the management review.</w:t>
      </w:r>
    </w:p>
    <w:p w14:paraId="08EE6848" w14:textId="77777777" w:rsidR="00860255" w:rsidRPr="00F20096" w:rsidRDefault="00860255" w:rsidP="00C176D4">
      <w:pPr>
        <w:widowControl w:val="0"/>
        <w:numPr>
          <w:ilvl w:val="0"/>
          <w:numId w:val="1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Responsible for the design of client websites right from the conceptualization stage to its implementation and maintenance.</w:t>
      </w:r>
    </w:p>
    <w:p w14:paraId="3D2342EF" w14:textId="77777777" w:rsidR="00860255" w:rsidRPr="00F20096" w:rsidRDefault="00860255" w:rsidP="00C176D4">
      <w:pPr>
        <w:widowControl w:val="0"/>
        <w:numPr>
          <w:ilvl w:val="0"/>
          <w:numId w:val="1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Worked with teams where requirements are constantly being implemented, tested and improved.</w:t>
      </w:r>
    </w:p>
    <w:p w14:paraId="0CCBAE2F" w14:textId="77777777" w:rsidR="00860255" w:rsidRPr="00F20096" w:rsidRDefault="00860255" w:rsidP="00C176D4">
      <w:pPr>
        <w:widowControl w:val="0"/>
        <w:numPr>
          <w:ilvl w:val="0"/>
          <w:numId w:val="17"/>
        </w:numPr>
        <w:autoSpaceDE w:val="0"/>
        <w:autoSpaceDN w:val="0"/>
        <w:adjustRightInd w:val="0"/>
        <w:spacing w:after="0" w:line="240" w:lineRule="auto"/>
        <w:jc w:val="both"/>
        <w:rPr>
          <w:rFonts w:asciiTheme="majorHAnsi" w:eastAsia="Calibri" w:hAnsiTheme="majorHAnsi" w:cstheme="minorHAnsi"/>
          <w:iCs/>
          <w:sz w:val="20"/>
          <w:szCs w:val="20"/>
        </w:rPr>
      </w:pPr>
      <w:r w:rsidRPr="00F20096">
        <w:rPr>
          <w:rFonts w:asciiTheme="majorHAnsi" w:eastAsia="Calibri" w:hAnsiTheme="majorHAnsi" w:cstheme="minorHAnsi"/>
          <w:iCs/>
          <w:sz w:val="20"/>
          <w:szCs w:val="20"/>
        </w:rPr>
        <w:t>Handled all aspects of the web application including maintaining, testing, debugging and deploying.</w:t>
      </w:r>
    </w:p>
    <w:p w14:paraId="7CE5EF00" w14:textId="77777777" w:rsidR="00860255" w:rsidRPr="00F20096" w:rsidRDefault="00860255" w:rsidP="00C176D4">
      <w:pPr>
        <w:widowControl w:val="0"/>
        <w:autoSpaceDE w:val="0"/>
        <w:autoSpaceDN w:val="0"/>
        <w:adjustRightInd w:val="0"/>
        <w:spacing w:after="0" w:line="240" w:lineRule="auto"/>
        <w:jc w:val="both"/>
        <w:rPr>
          <w:rFonts w:asciiTheme="majorHAnsi" w:eastAsia="Calibri" w:hAnsiTheme="majorHAnsi" w:cstheme="minorHAnsi"/>
          <w:sz w:val="20"/>
          <w:szCs w:val="20"/>
        </w:rPr>
      </w:pPr>
      <w:r w:rsidRPr="00F20096">
        <w:rPr>
          <w:rFonts w:asciiTheme="majorHAnsi" w:eastAsia="Calibri" w:hAnsiTheme="majorHAnsi" w:cstheme="minorHAnsi"/>
          <w:b/>
          <w:bCs/>
          <w:sz w:val="20"/>
          <w:szCs w:val="20"/>
        </w:rPr>
        <w:lastRenderedPageBreak/>
        <w:t xml:space="preserve">Environment: </w:t>
      </w:r>
      <w:r w:rsidRPr="00F20096">
        <w:rPr>
          <w:rFonts w:asciiTheme="majorHAnsi" w:eastAsia="Calibri" w:hAnsiTheme="majorHAnsi" w:cstheme="minorHAnsi"/>
          <w:color w:val="000000"/>
          <w:sz w:val="20"/>
          <w:szCs w:val="20"/>
        </w:rPr>
        <w:t>HTML, CSS, Java Script, jQuery, AJAX, Usability Testing, Agile methodology, Eclipse</w:t>
      </w:r>
      <w:r w:rsidRPr="00F20096">
        <w:rPr>
          <w:rFonts w:asciiTheme="majorHAnsi" w:eastAsia="Calibri" w:hAnsiTheme="majorHAnsi" w:cstheme="minorHAnsi"/>
          <w:sz w:val="20"/>
          <w:szCs w:val="20"/>
        </w:rPr>
        <w:t>, Windows.</w:t>
      </w:r>
    </w:p>
    <w:p w14:paraId="1C0EE078" w14:textId="77777777" w:rsidR="00860255" w:rsidRPr="00F20096" w:rsidRDefault="00860255" w:rsidP="00C176D4">
      <w:pPr>
        <w:widowControl w:val="0"/>
        <w:autoSpaceDE w:val="0"/>
        <w:autoSpaceDN w:val="0"/>
        <w:adjustRightInd w:val="0"/>
        <w:spacing w:after="0" w:line="240" w:lineRule="auto"/>
        <w:jc w:val="both"/>
        <w:rPr>
          <w:rFonts w:asciiTheme="majorHAnsi" w:eastAsia="Calibri" w:hAnsiTheme="majorHAnsi" w:cstheme="minorHAnsi"/>
          <w:sz w:val="20"/>
          <w:szCs w:val="20"/>
        </w:rPr>
      </w:pPr>
    </w:p>
    <w:p w14:paraId="01C60CAD" w14:textId="77777777" w:rsidR="00860255" w:rsidRPr="00F20096" w:rsidRDefault="00860255" w:rsidP="00C176D4">
      <w:pPr>
        <w:pStyle w:val="ListContents"/>
        <w:ind w:left="0"/>
        <w:jc w:val="both"/>
        <w:rPr>
          <w:rFonts w:asciiTheme="majorHAnsi" w:hAnsiTheme="majorHAnsi" w:cstheme="minorHAnsi"/>
          <w:b/>
          <w:bCs/>
          <w:color w:val="000000"/>
          <w:sz w:val="20"/>
          <w:szCs w:val="20"/>
        </w:rPr>
      </w:pPr>
      <w:r w:rsidRPr="00F20096">
        <w:rPr>
          <w:rFonts w:asciiTheme="majorHAnsi" w:hAnsiTheme="majorHAnsi" w:cstheme="minorHAnsi"/>
          <w:b/>
          <w:bCs/>
          <w:color w:val="000000"/>
          <w:sz w:val="20"/>
          <w:szCs w:val="20"/>
        </w:rPr>
        <w:t xml:space="preserve">Client: </w:t>
      </w:r>
      <w:r w:rsidR="00355A38" w:rsidRPr="00F20096">
        <w:rPr>
          <w:rFonts w:asciiTheme="majorHAnsi" w:hAnsiTheme="majorHAnsi" w:cs="Calibri"/>
          <w:b/>
          <w:sz w:val="20"/>
          <w:szCs w:val="20"/>
        </w:rPr>
        <w:t>SRA International Inc, Fairfax, VA</w:t>
      </w:r>
      <w:r w:rsidR="008C34AC" w:rsidRPr="00F20096">
        <w:rPr>
          <w:rFonts w:asciiTheme="majorHAnsi" w:hAnsiTheme="majorHAnsi" w:cstheme="minorHAnsi"/>
          <w:b/>
          <w:sz w:val="20"/>
          <w:szCs w:val="20"/>
        </w:rPr>
        <w:t>.</w:t>
      </w:r>
      <w:r w:rsidR="00544512" w:rsidRPr="00F20096">
        <w:rPr>
          <w:rFonts w:asciiTheme="majorHAnsi" w:hAnsiTheme="majorHAnsi" w:cstheme="minorHAnsi"/>
          <w:b/>
          <w:sz w:val="20"/>
          <w:szCs w:val="20"/>
        </w:rPr>
        <w:t xml:space="preserve">                 </w:t>
      </w:r>
      <w:r w:rsidR="00465FF3" w:rsidRPr="00F20096">
        <w:rPr>
          <w:rFonts w:asciiTheme="majorHAnsi" w:hAnsiTheme="majorHAnsi" w:cstheme="minorHAnsi"/>
          <w:b/>
          <w:sz w:val="20"/>
          <w:szCs w:val="20"/>
        </w:rPr>
        <w:t xml:space="preserve">                                                                              </w:t>
      </w:r>
      <w:r w:rsidR="00F20096">
        <w:rPr>
          <w:rFonts w:asciiTheme="majorHAnsi" w:hAnsiTheme="majorHAnsi" w:cstheme="minorHAnsi"/>
          <w:b/>
          <w:sz w:val="20"/>
          <w:szCs w:val="20"/>
        </w:rPr>
        <w:t xml:space="preserve">             </w:t>
      </w:r>
      <w:r w:rsidR="00303F34">
        <w:rPr>
          <w:rFonts w:asciiTheme="majorHAnsi" w:hAnsiTheme="majorHAnsi" w:cstheme="minorHAnsi"/>
          <w:b/>
          <w:sz w:val="20"/>
          <w:szCs w:val="20"/>
        </w:rPr>
        <w:t xml:space="preserve">          Sep</w:t>
      </w:r>
      <w:r w:rsidR="00465FF3" w:rsidRPr="00F20096">
        <w:rPr>
          <w:rFonts w:asciiTheme="majorHAnsi" w:hAnsiTheme="majorHAnsi" w:cstheme="minorHAnsi"/>
          <w:b/>
          <w:sz w:val="20"/>
          <w:szCs w:val="20"/>
        </w:rPr>
        <w:t xml:space="preserve"> 2013 – Feb 2014</w:t>
      </w:r>
    </w:p>
    <w:p w14:paraId="25E0FB5A" w14:textId="77777777" w:rsidR="00DF472C" w:rsidRPr="00F20096" w:rsidRDefault="00DF472C" w:rsidP="00C176D4">
      <w:pPr>
        <w:pStyle w:val="ListContents"/>
        <w:ind w:left="0"/>
        <w:jc w:val="both"/>
        <w:rPr>
          <w:rFonts w:asciiTheme="majorHAnsi" w:hAnsiTheme="majorHAnsi" w:cstheme="minorHAnsi"/>
          <w:b/>
          <w:bCs/>
          <w:color w:val="000000"/>
          <w:sz w:val="20"/>
          <w:szCs w:val="20"/>
        </w:rPr>
      </w:pPr>
      <w:r w:rsidRPr="00F20096">
        <w:rPr>
          <w:rFonts w:asciiTheme="majorHAnsi" w:hAnsiTheme="majorHAnsi" w:cstheme="minorHAnsi"/>
          <w:b/>
          <w:bCs/>
          <w:color w:val="000000"/>
          <w:sz w:val="20"/>
          <w:szCs w:val="20"/>
        </w:rPr>
        <w:t>Role: UI Developer</w:t>
      </w:r>
    </w:p>
    <w:p w14:paraId="43176F82" w14:textId="77777777" w:rsidR="00860255" w:rsidRPr="00F20096" w:rsidRDefault="00860255" w:rsidP="00C176D4">
      <w:pPr>
        <w:spacing w:after="0" w:line="240" w:lineRule="auto"/>
        <w:contextualSpacing/>
        <w:jc w:val="both"/>
        <w:rPr>
          <w:rFonts w:asciiTheme="majorHAnsi" w:hAnsiTheme="majorHAnsi" w:cstheme="minorHAnsi"/>
          <w:b/>
          <w:sz w:val="20"/>
          <w:szCs w:val="20"/>
          <w:lang w:val="en-GB"/>
        </w:rPr>
      </w:pPr>
      <w:r w:rsidRPr="00F20096">
        <w:rPr>
          <w:rFonts w:asciiTheme="majorHAnsi" w:hAnsiTheme="majorHAnsi" w:cstheme="minorHAnsi"/>
          <w:b/>
          <w:sz w:val="20"/>
          <w:szCs w:val="20"/>
          <w:lang w:val="en-GB"/>
        </w:rPr>
        <w:t>Responsibilities:</w:t>
      </w:r>
    </w:p>
    <w:p w14:paraId="751DA777" w14:textId="77777777" w:rsidR="009128D9" w:rsidRPr="00F20096" w:rsidRDefault="009128D9" w:rsidP="009128D9">
      <w:pPr>
        <w:pStyle w:val="normal0"/>
        <w:numPr>
          <w:ilvl w:val="0"/>
          <w:numId w:val="23"/>
        </w:numPr>
        <w:contextualSpacing/>
        <w:jc w:val="both"/>
        <w:rPr>
          <w:rFonts w:asciiTheme="majorHAnsi" w:hAnsiTheme="majorHAnsi" w:cstheme="majorHAnsi"/>
          <w:sz w:val="20"/>
        </w:rPr>
      </w:pPr>
      <w:r w:rsidRPr="00F20096">
        <w:rPr>
          <w:rFonts w:asciiTheme="majorHAnsi" w:eastAsia="Calibri" w:hAnsiTheme="majorHAnsi" w:cstheme="majorHAnsi"/>
          <w:sz w:val="20"/>
        </w:rPr>
        <w:t>Worked closely with internal clients to define business objectives, project scope, solution space and design/development approach for various knowledge research applications.</w:t>
      </w:r>
    </w:p>
    <w:p w14:paraId="0DAE66E3" w14:textId="77777777" w:rsidR="009128D9" w:rsidRPr="00F20096" w:rsidRDefault="009128D9" w:rsidP="009128D9">
      <w:pPr>
        <w:pStyle w:val="normal0"/>
        <w:numPr>
          <w:ilvl w:val="0"/>
          <w:numId w:val="23"/>
        </w:numPr>
        <w:contextualSpacing/>
        <w:jc w:val="both"/>
        <w:rPr>
          <w:rFonts w:asciiTheme="majorHAnsi" w:hAnsiTheme="majorHAnsi" w:cstheme="majorHAnsi"/>
          <w:sz w:val="20"/>
        </w:rPr>
      </w:pPr>
      <w:r w:rsidRPr="00F20096">
        <w:rPr>
          <w:rFonts w:asciiTheme="majorHAnsi" w:eastAsia="Calibri" w:hAnsiTheme="majorHAnsi" w:cstheme="majorHAnsi"/>
          <w:sz w:val="20"/>
        </w:rPr>
        <w:t xml:space="preserve">Developed Websites using </w:t>
      </w:r>
      <w:r w:rsidRPr="00F20096">
        <w:rPr>
          <w:rFonts w:asciiTheme="majorHAnsi" w:eastAsia="Calibri" w:hAnsiTheme="majorHAnsi" w:cstheme="majorHAnsi"/>
          <w:b/>
          <w:sz w:val="20"/>
        </w:rPr>
        <w:t>CSS</w:t>
      </w:r>
      <w:r w:rsidRPr="00F20096">
        <w:rPr>
          <w:rFonts w:asciiTheme="majorHAnsi" w:eastAsia="Calibri" w:hAnsiTheme="majorHAnsi" w:cstheme="majorHAnsi"/>
          <w:sz w:val="20"/>
        </w:rPr>
        <w:t xml:space="preserve"> and </w:t>
      </w:r>
      <w:r w:rsidRPr="00F20096">
        <w:rPr>
          <w:rFonts w:asciiTheme="majorHAnsi" w:eastAsia="Calibri" w:hAnsiTheme="majorHAnsi" w:cstheme="majorHAnsi"/>
          <w:b/>
          <w:sz w:val="20"/>
        </w:rPr>
        <w:t>HTML</w:t>
      </w:r>
      <w:r w:rsidRPr="00F20096">
        <w:rPr>
          <w:rFonts w:asciiTheme="majorHAnsi" w:eastAsia="Calibri" w:hAnsiTheme="majorHAnsi" w:cstheme="majorHAnsi"/>
          <w:sz w:val="20"/>
        </w:rPr>
        <w:t xml:space="preserve"> as per provided style guidelines.</w:t>
      </w:r>
    </w:p>
    <w:p w14:paraId="76ADC03E" w14:textId="77777777" w:rsidR="009128D9" w:rsidRPr="00F20096" w:rsidRDefault="009128D9" w:rsidP="009128D9">
      <w:pPr>
        <w:pStyle w:val="normal0"/>
        <w:numPr>
          <w:ilvl w:val="0"/>
          <w:numId w:val="23"/>
        </w:numPr>
        <w:contextualSpacing/>
        <w:jc w:val="both"/>
        <w:rPr>
          <w:rFonts w:asciiTheme="majorHAnsi" w:hAnsiTheme="majorHAnsi" w:cstheme="majorHAnsi"/>
          <w:sz w:val="20"/>
        </w:rPr>
      </w:pPr>
      <w:r w:rsidRPr="00F20096">
        <w:rPr>
          <w:rFonts w:asciiTheme="majorHAnsi" w:eastAsia="Calibri" w:hAnsiTheme="majorHAnsi" w:cstheme="majorHAnsi"/>
          <w:sz w:val="20"/>
        </w:rPr>
        <w:t xml:space="preserve">Writing codes in </w:t>
      </w:r>
      <w:r w:rsidRPr="00F20096">
        <w:rPr>
          <w:rFonts w:asciiTheme="majorHAnsi" w:eastAsia="Calibri" w:hAnsiTheme="majorHAnsi" w:cstheme="majorHAnsi"/>
          <w:b/>
          <w:sz w:val="20"/>
        </w:rPr>
        <w:t>JQUERY</w:t>
      </w:r>
      <w:r w:rsidRPr="00F20096">
        <w:rPr>
          <w:rFonts w:asciiTheme="majorHAnsi" w:eastAsia="Calibri" w:hAnsiTheme="majorHAnsi" w:cstheme="majorHAnsi"/>
          <w:sz w:val="20"/>
        </w:rPr>
        <w:t xml:space="preserve"> to perform </w:t>
      </w:r>
      <w:r w:rsidRPr="00F20096">
        <w:rPr>
          <w:rFonts w:asciiTheme="majorHAnsi" w:eastAsia="Calibri" w:hAnsiTheme="majorHAnsi" w:cstheme="majorHAnsi"/>
          <w:b/>
          <w:sz w:val="20"/>
        </w:rPr>
        <w:t>AJAX</w:t>
      </w:r>
      <w:r w:rsidRPr="00F20096">
        <w:rPr>
          <w:rFonts w:asciiTheme="majorHAnsi" w:eastAsia="Calibri" w:hAnsiTheme="majorHAnsi" w:cstheme="majorHAnsi"/>
          <w:sz w:val="20"/>
        </w:rPr>
        <w:t xml:space="preserve"> to get </w:t>
      </w:r>
      <w:r w:rsidRPr="00F20096">
        <w:rPr>
          <w:rFonts w:asciiTheme="majorHAnsi" w:eastAsia="Calibri" w:hAnsiTheme="majorHAnsi" w:cstheme="majorHAnsi"/>
          <w:b/>
          <w:sz w:val="20"/>
        </w:rPr>
        <w:t>JSON</w:t>
      </w:r>
      <w:r w:rsidRPr="00F20096">
        <w:rPr>
          <w:rFonts w:asciiTheme="majorHAnsi" w:eastAsia="Calibri" w:hAnsiTheme="majorHAnsi" w:cstheme="majorHAnsi"/>
          <w:sz w:val="20"/>
        </w:rPr>
        <w:t xml:space="preserve"> data from the backend/APIs and parse it on the frontend.  </w:t>
      </w:r>
    </w:p>
    <w:p w14:paraId="02B50A0E" w14:textId="77777777" w:rsidR="009128D9" w:rsidRPr="00F20096" w:rsidRDefault="009128D9" w:rsidP="009128D9">
      <w:pPr>
        <w:pStyle w:val="normal0"/>
        <w:numPr>
          <w:ilvl w:val="0"/>
          <w:numId w:val="23"/>
        </w:numPr>
        <w:contextualSpacing/>
        <w:jc w:val="both"/>
        <w:rPr>
          <w:rFonts w:asciiTheme="majorHAnsi" w:hAnsiTheme="majorHAnsi" w:cstheme="majorHAnsi"/>
          <w:sz w:val="20"/>
        </w:rPr>
      </w:pPr>
      <w:r w:rsidRPr="00F20096">
        <w:rPr>
          <w:rFonts w:asciiTheme="majorHAnsi" w:eastAsia="Calibri" w:hAnsiTheme="majorHAnsi" w:cstheme="majorHAnsi"/>
          <w:sz w:val="20"/>
        </w:rPr>
        <w:t>Developing navigation, animated buttons, layouts, and icons.</w:t>
      </w:r>
    </w:p>
    <w:p w14:paraId="764F748E" w14:textId="77777777" w:rsidR="009128D9" w:rsidRPr="00F20096" w:rsidRDefault="009128D9" w:rsidP="009128D9">
      <w:pPr>
        <w:pStyle w:val="normal0"/>
        <w:numPr>
          <w:ilvl w:val="0"/>
          <w:numId w:val="23"/>
        </w:numPr>
        <w:contextualSpacing/>
        <w:jc w:val="both"/>
        <w:rPr>
          <w:rFonts w:asciiTheme="majorHAnsi" w:hAnsiTheme="majorHAnsi" w:cstheme="majorHAnsi"/>
          <w:sz w:val="20"/>
        </w:rPr>
      </w:pPr>
      <w:r w:rsidRPr="00F20096">
        <w:rPr>
          <w:rFonts w:asciiTheme="majorHAnsi" w:eastAsia="Calibri" w:hAnsiTheme="majorHAnsi" w:cstheme="majorHAnsi"/>
          <w:sz w:val="20"/>
        </w:rPr>
        <w:t xml:space="preserve">Designed dynamic and browser compatible pages using </w:t>
      </w:r>
      <w:r w:rsidRPr="00F20096">
        <w:rPr>
          <w:rFonts w:asciiTheme="majorHAnsi" w:eastAsia="Calibri" w:hAnsiTheme="majorHAnsi" w:cstheme="majorHAnsi"/>
          <w:b/>
          <w:sz w:val="20"/>
        </w:rPr>
        <w:t xml:space="preserve">HTML5, DHTML, CSS </w:t>
      </w:r>
      <w:r w:rsidRPr="00F20096">
        <w:rPr>
          <w:rFonts w:asciiTheme="majorHAnsi" w:eastAsia="Calibri" w:hAnsiTheme="majorHAnsi" w:cstheme="majorHAnsi"/>
          <w:sz w:val="20"/>
        </w:rPr>
        <w:t>and</w:t>
      </w:r>
      <w:r w:rsidRPr="00F20096">
        <w:rPr>
          <w:rFonts w:asciiTheme="majorHAnsi" w:eastAsia="Calibri" w:hAnsiTheme="majorHAnsi" w:cstheme="majorHAnsi"/>
          <w:b/>
          <w:sz w:val="20"/>
        </w:rPr>
        <w:t xml:space="preserve"> JavaScript</w:t>
      </w:r>
      <w:r w:rsidRPr="00F20096">
        <w:rPr>
          <w:rFonts w:asciiTheme="majorHAnsi" w:eastAsia="Calibri" w:hAnsiTheme="majorHAnsi" w:cstheme="majorHAnsi"/>
          <w:sz w:val="20"/>
        </w:rPr>
        <w:t>.</w:t>
      </w:r>
    </w:p>
    <w:p w14:paraId="613751A4" w14:textId="77777777" w:rsidR="009128D9" w:rsidRPr="00F20096" w:rsidRDefault="009128D9" w:rsidP="009128D9">
      <w:pPr>
        <w:pStyle w:val="normal0"/>
        <w:numPr>
          <w:ilvl w:val="0"/>
          <w:numId w:val="23"/>
        </w:numPr>
        <w:contextualSpacing/>
        <w:jc w:val="both"/>
        <w:rPr>
          <w:rFonts w:asciiTheme="majorHAnsi" w:hAnsiTheme="majorHAnsi" w:cstheme="majorHAnsi"/>
          <w:sz w:val="20"/>
        </w:rPr>
      </w:pPr>
      <w:r w:rsidRPr="00F20096">
        <w:rPr>
          <w:rFonts w:asciiTheme="majorHAnsi" w:eastAsia="Calibri" w:hAnsiTheme="majorHAnsi" w:cstheme="majorHAnsi"/>
          <w:sz w:val="20"/>
        </w:rPr>
        <w:t xml:space="preserve">Developed fast loading images using </w:t>
      </w:r>
      <w:r w:rsidRPr="00F20096">
        <w:rPr>
          <w:rFonts w:asciiTheme="majorHAnsi" w:eastAsia="Calibri" w:hAnsiTheme="majorHAnsi" w:cstheme="majorHAnsi"/>
          <w:b/>
          <w:sz w:val="20"/>
        </w:rPr>
        <w:t>Adobe Photoshop CS3</w:t>
      </w:r>
      <w:r w:rsidRPr="00F20096">
        <w:rPr>
          <w:rFonts w:asciiTheme="majorHAnsi" w:eastAsia="Calibri" w:hAnsiTheme="majorHAnsi" w:cstheme="majorHAnsi"/>
          <w:sz w:val="20"/>
        </w:rPr>
        <w:t>. </w:t>
      </w:r>
    </w:p>
    <w:p w14:paraId="2243DA45" w14:textId="77777777" w:rsidR="009128D9" w:rsidRPr="00F20096" w:rsidRDefault="009128D9" w:rsidP="009128D9">
      <w:pPr>
        <w:pStyle w:val="normal0"/>
        <w:numPr>
          <w:ilvl w:val="0"/>
          <w:numId w:val="23"/>
        </w:numPr>
        <w:contextualSpacing/>
        <w:jc w:val="both"/>
        <w:rPr>
          <w:rFonts w:asciiTheme="majorHAnsi" w:hAnsiTheme="majorHAnsi" w:cstheme="majorHAnsi"/>
          <w:sz w:val="20"/>
        </w:rPr>
      </w:pPr>
      <w:r w:rsidRPr="00F20096">
        <w:rPr>
          <w:rFonts w:asciiTheme="majorHAnsi" w:eastAsia="Calibri" w:hAnsiTheme="majorHAnsi" w:cstheme="majorHAnsi"/>
          <w:sz w:val="20"/>
        </w:rPr>
        <w:t xml:space="preserve">Used </w:t>
      </w:r>
      <w:r w:rsidRPr="00F20096">
        <w:rPr>
          <w:rFonts w:asciiTheme="majorHAnsi" w:eastAsia="Calibri" w:hAnsiTheme="majorHAnsi" w:cstheme="majorHAnsi"/>
          <w:b/>
          <w:sz w:val="20"/>
        </w:rPr>
        <w:t>JQuery</w:t>
      </w:r>
      <w:r w:rsidRPr="00F20096">
        <w:rPr>
          <w:rFonts w:asciiTheme="majorHAnsi" w:eastAsia="Calibri" w:hAnsiTheme="majorHAnsi" w:cstheme="majorHAnsi"/>
          <w:sz w:val="20"/>
        </w:rPr>
        <w:t xml:space="preserve"> for basic animation and end user screen customization purposes.</w:t>
      </w:r>
    </w:p>
    <w:p w14:paraId="20194CCE" w14:textId="77777777" w:rsidR="009128D9" w:rsidRPr="00F20096" w:rsidRDefault="009128D9" w:rsidP="009128D9">
      <w:pPr>
        <w:pStyle w:val="normal0"/>
        <w:numPr>
          <w:ilvl w:val="0"/>
          <w:numId w:val="23"/>
        </w:numPr>
        <w:contextualSpacing/>
        <w:jc w:val="both"/>
        <w:rPr>
          <w:rFonts w:asciiTheme="majorHAnsi" w:hAnsiTheme="majorHAnsi" w:cstheme="majorHAnsi"/>
          <w:sz w:val="20"/>
        </w:rPr>
      </w:pPr>
      <w:r w:rsidRPr="00F20096">
        <w:rPr>
          <w:rFonts w:asciiTheme="majorHAnsi" w:eastAsia="Calibri" w:hAnsiTheme="majorHAnsi" w:cstheme="majorHAnsi"/>
          <w:sz w:val="20"/>
          <w:highlight w:val="white"/>
        </w:rPr>
        <w:t>Interacted with business and quality assurance teams to deliver the final product.</w:t>
      </w:r>
    </w:p>
    <w:p w14:paraId="05A4361C" w14:textId="77777777" w:rsidR="009128D9" w:rsidRPr="00F20096" w:rsidRDefault="009128D9" w:rsidP="009128D9">
      <w:pPr>
        <w:pStyle w:val="normal0"/>
        <w:numPr>
          <w:ilvl w:val="0"/>
          <w:numId w:val="23"/>
        </w:numPr>
        <w:contextualSpacing/>
        <w:jc w:val="both"/>
        <w:rPr>
          <w:rFonts w:asciiTheme="majorHAnsi" w:hAnsiTheme="majorHAnsi" w:cstheme="majorHAnsi"/>
          <w:sz w:val="20"/>
        </w:rPr>
      </w:pPr>
      <w:r w:rsidRPr="00F20096">
        <w:rPr>
          <w:rFonts w:asciiTheme="majorHAnsi" w:eastAsia="Calibri" w:hAnsiTheme="majorHAnsi" w:cstheme="majorHAnsi"/>
          <w:sz w:val="20"/>
        </w:rPr>
        <w:t>Participated in bug fixing with QA team which involved load and performance checking.</w:t>
      </w:r>
    </w:p>
    <w:p w14:paraId="07BC774A" w14:textId="77777777" w:rsidR="009128D9" w:rsidRPr="00F20096" w:rsidRDefault="009128D9" w:rsidP="009128D9">
      <w:pPr>
        <w:pStyle w:val="normal0"/>
        <w:jc w:val="both"/>
        <w:rPr>
          <w:rFonts w:asciiTheme="majorHAnsi" w:hAnsiTheme="majorHAnsi" w:cstheme="majorHAnsi"/>
          <w:sz w:val="20"/>
        </w:rPr>
      </w:pPr>
      <w:r w:rsidRPr="00F20096">
        <w:rPr>
          <w:rFonts w:asciiTheme="majorHAnsi" w:eastAsia="Calibri" w:hAnsiTheme="majorHAnsi" w:cstheme="majorHAnsi"/>
          <w:b/>
          <w:sz w:val="20"/>
        </w:rPr>
        <w:t xml:space="preserve">Environment: </w:t>
      </w:r>
      <w:r w:rsidRPr="00F20096">
        <w:rPr>
          <w:rFonts w:asciiTheme="majorHAnsi" w:eastAsia="Calibri" w:hAnsiTheme="majorHAnsi" w:cstheme="majorHAnsi"/>
          <w:sz w:val="20"/>
        </w:rPr>
        <w:t>HTML, XML, DHTML, CSS, MS-Visual Studio, Adobe Photoshop.</w:t>
      </w:r>
    </w:p>
    <w:p w14:paraId="6438FE50" w14:textId="77777777" w:rsidR="00860255" w:rsidRPr="00F20096" w:rsidRDefault="00860255" w:rsidP="00C176D4">
      <w:pPr>
        <w:pStyle w:val="BodyText"/>
        <w:spacing w:after="0" w:line="240" w:lineRule="auto"/>
        <w:jc w:val="both"/>
        <w:rPr>
          <w:rFonts w:asciiTheme="majorHAnsi" w:hAnsiTheme="majorHAnsi" w:cstheme="minorHAnsi"/>
          <w:sz w:val="20"/>
          <w:szCs w:val="20"/>
        </w:rPr>
      </w:pPr>
    </w:p>
    <w:sectPr w:rsidR="00860255" w:rsidRPr="00F20096" w:rsidSect="003842A6">
      <w:pgSz w:w="12240" w:h="15840"/>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ヒラギノ角ゴ Pro W3">
    <w:charset w:val="4E"/>
    <w:family w:val="auto"/>
    <w:pitch w:val="variable"/>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pt;height:9pt" o:bullet="t">
        <v:imagedata r:id="rId1" o:title="MC900115844[1]"/>
      </v:shape>
    </w:pict>
  </w:numPicBullet>
  <w:abstractNum w:abstractNumId="0">
    <w:nsid w:val="FFFFFFFE"/>
    <w:multiLevelType w:val="singleLevel"/>
    <w:tmpl w:val="ADF287D6"/>
    <w:lvl w:ilvl="0">
      <w:numFmt w:val="bullet"/>
      <w:lvlText w:val="*"/>
      <w:lvlJc w:val="left"/>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000004"/>
    <w:multiLevelType w:val="multilevel"/>
    <w:tmpl w:val="00000004"/>
    <w:name w:val="WWNum3"/>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3">
    <w:nsid w:val="00000006"/>
    <w:multiLevelType w:val="singleLevel"/>
    <w:tmpl w:val="00000006"/>
    <w:name w:val="WW8Num8"/>
    <w:lvl w:ilvl="0">
      <w:start w:val="1"/>
      <w:numFmt w:val="bullet"/>
      <w:lvlText w:val=""/>
      <w:lvlJc w:val="left"/>
      <w:pPr>
        <w:tabs>
          <w:tab w:val="num" w:pos="0"/>
        </w:tabs>
        <w:ind w:left="720" w:hanging="360"/>
      </w:pPr>
      <w:rPr>
        <w:rFonts w:ascii="Symbol" w:hAnsi="Symbol"/>
      </w:rPr>
    </w:lvl>
  </w:abstractNum>
  <w:abstractNum w:abstractNumId="4">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5A834D3"/>
    <w:multiLevelType w:val="hybridMultilevel"/>
    <w:tmpl w:val="6DC0C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6D551BC"/>
    <w:multiLevelType w:val="hybridMultilevel"/>
    <w:tmpl w:val="E244D420"/>
    <w:lvl w:ilvl="0" w:tplc="A0487AA6">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84A3C99"/>
    <w:multiLevelType w:val="hybridMultilevel"/>
    <w:tmpl w:val="FAA41C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A89486B"/>
    <w:multiLevelType w:val="hybridMultilevel"/>
    <w:tmpl w:val="D1DC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8E3D7A"/>
    <w:multiLevelType w:val="hybridMultilevel"/>
    <w:tmpl w:val="5F44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7E17B7"/>
    <w:multiLevelType w:val="multilevel"/>
    <w:tmpl w:val="0486C43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AA55FC0"/>
    <w:multiLevelType w:val="hybridMultilevel"/>
    <w:tmpl w:val="353E1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2A24C06"/>
    <w:multiLevelType w:val="hybridMultilevel"/>
    <w:tmpl w:val="8ADA3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8E925F2"/>
    <w:multiLevelType w:val="hybridMultilevel"/>
    <w:tmpl w:val="CB587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E55AD8"/>
    <w:multiLevelType w:val="hybridMultilevel"/>
    <w:tmpl w:val="9D926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BD23279"/>
    <w:multiLevelType w:val="hybridMultilevel"/>
    <w:tmpl w:val="14904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AA5278B"/>
    <w:multiLevelType w:val="hybridMultilevel"/>
    <w:tmpl w:val="9670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C0E5A"/>
    <w:multiLevelType w:val="hybridMultilevel"/>
    <w:tmpl w:val="AC5E3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016694E"/>
    <w:multiLevelType w:val="hybridMultilevel"/>
    <w:tmpl w:val="55AE5C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D03D2D"/>
    <w:multiLevelType w:val="hybridMultilevel"/>
    <w:tmpl w:val="4C8A9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7516E35"/>
    <w:multiLevelType w:val="hybridMultilevel"/>
    <w:tmpl w:val="3FB2E4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nsid w:val="746525A4"/>
    <w:multiLevelType w:val="hybridMultilevel"/>
    <w:tmpl w:val="8A9AC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9DC3238"/>
    <w:multiLevelType w:val="hybridMultilevel"/>
    <w:tmpl w:val="9482DE6E"/>
    <w:lvl w:ilvl="0" w:tplc="AB7EA7C0">
      <w:numFmt w:val="bullet"/>
      <w:lvlText w:val="•"/>
      <w:lvlJc w:val="left"/>
      <w:pPr>
        <w:ind w:left="360" w:hanging="360"/>
      </w:pPr>
      <w:rPr>
        <w:rFonts w:ascii="Cambria" w:eastAsia="Times New Roman" w:hAnsi="Cambria"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7E0B3B91"/>
    <w:multiLevelType w:val="hybridMultilevel"/>
    <w:tmpl w:val="F4B8D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8"/>
  </w:num>
  <w:num w:numId="3">
    <w:abstractNumId w:val="8"/>
  </w:num>
  <w:num w:numId="4">
    <w:abstractNumId w:val="9"/>
  </w:num>
  <w:num w:numId="5">
    <w:abstractNumId w:val="22"/>
  </w:num>
  <w:num w:numId="6">
    <w:abstractNumId w:val="5"/>
  </w:num>
  <w:num w:numId="7">
    <w:abstractNumId w:val="1"/>
  </w:num>
  <w:num w:numId="8">
    <w:abstractNumId w:val="3"/>
  </w:num>
  <w:num w:numId="9">
    <w:abstractNumId w:val="10"/>
  </w:num>
  <w:num w:numId="10">
    <w:abstractNumId w:val="12"/>
  </w:num>
  <w:num w:numId="11">
    <w:abstractNumId w:val="6"/>
  </w:num>
  <w:num w:numId="12">
    <w:abstractNumId w:val="14"/>
  </w:num>
  <w:num w:numId="13">
    <w:abstractNumId w:val="15"/>
  </w:num>
  <w:num w:numId="14">
    <w:abstractNumId w:val="2"/>
  </w:num>
  <w:num w:numId="15">
    <w:abstractNumId w:val="19"/>
  </w:num>
  <w:num w:numId="16">
    <w:abstractNumId w:val="4"/>
  </w:num>
  <w:num w:numId="17">
    <w:abstractNumId w:val="21"/>
  </w:num>
  <w:num w:numId="18">
    <w:abstractNumId w:val="17"/>
  </w:num>
  <w:num w:numId="19">
    <w:abstractNumId w:val="7"/>
  </w:num>
  <w:num w:numId="20">
    <w:abstractNumId w:val="0"/>
    <w:lvlOverride w:ilvl="0">
      <w:lvl w:ilvl="0">
        <w:numFmt w:val="bullet"/>
        <w:lvlText w:val=""/>
        <w:legacy w:legacy="1" w:legacySpace="0" w:legacyIndent="360"/>
        <w:lvlJc w:val="left"/>
        <w:rPr>
          <w:rFonts w:ascii="Symbol" w:hAnsi="Symbol" w:hint="default"/>
        </w:rPr>
      </w:lvl>
    </w:lvlOverride>
  </w:num>
  <w:num w:numId="21">
    <w:abstractNumId w:val="23"/>
  </w:num>
  <w:num w:numId="22">
    <w:abstractNumId w:val="20"/>
  </w:num>
  <w:num w:numId="23">
    <w:abstractNumId w:val="1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62C"/>
    <w:rsid w:val="00006998"/>
    <w:rsid w:val="00016649"/>
    <w:rsid w:val="00067F62"/>
    <w:rsid w:val="000C4F1D"/>
    <w:rsid w:val="00124413"/>
    <w:rsid w:val="00127873"/>
    <w:rsid w:val="00171FE6"/>
    <w:rsid w:val="00176904"/>
    <w:rsid w:val="00180BE3"/>
    <w:rsid w:val="00197D1A"/>
    <w:rsid w:val="001B2BBE"/>
    <w:rsid w:val="001B45E2"/>
    <w:rsid w:val="001B649D"/>
    <w:rsid w:val="001D26A0"/>
    <w:rsid w:val="00217A0F"/>
    <w:rsid w:val="00217BFF"/>
    <w:rsid w:val="002A4F27"/>
    <w:rsid w:val="002C7CD0"/>
    <w:rsid w:val="002D02CD"/>
    <w:rsid w:val="002F2B01"/>
    <w:rsid w:val="00303881"/>
    <w:rsid w:val="00303F34"/>
    <w:rsid w:val="00344C58"/>
    <w:rsid w:val="00355A38"/>
    <w:rsid w:val="00364085"/>
    <w:rsid w:val="003716DC"/>
    <w:rsid w:val="003842A6"/>
    <w:rsid w:val="003B3F7E"/>
    <w:rsid w:val="003D62DE"/>
    <w:rsid w:val="003E1F3C"/>
    <w:rsid w:val="00421814"/>
    <w:rsid w:val="00456B89"/>
    <w:rsid w:val="004572BA"/>
    <w:rsid w:val="00465FF3"/>
    <w:rsid w:val="004B24EE"/>
    <w:rsid w:val="004B6284"/>
    <w:rsid w:val="004C291C"/>
    <w:rsid w:val="004E5DB4"/>
    <w:rsid w:val="00523AB5"/>
    <w:rsid w:val="00544512"/>
    <w:rsid w:val="005567AC"/>
    <w:rsid w:val="005857DB"/>
    <w:rsid w:val="005A3EFA"/>
    <w:rsid w:val="005B1491"/>
    <w:rsid w:val="005B34CE"/>
    <w:rsid w:val="005B695A"/>
    <w:rsid w:val="005B6A3C"/>
    <w:rsid w:val="005B72CF"/>
    <w:rsid w:val="005D0ECE"/>
    <w:rsid w:val="0065321A"/>
    <w:rsid w:val="00674E6A"/>
    <w:rsid w:val="00686A35"/>
    <w:rsid w:val="006C7F43"/>
    <w:rsid w:val="006D2920"/>
    <w:rsid w:val="006E2E71"/>
    <w:rsid w:val="006E7709"/>
    <w:rsid w:val="00702A2E"/>
    <w:rsid w:val="00704017"/>
    <w:rsid w:val="00737BE2"/>
    <w:rsid w:val="00747581"/>
    <w:rsid w:val="007D67F9"/>
    <w:rsid w:val="0080011D"/>
    <w:rsid w:val="008135F8"/>
    <w:rsid w:val="00816E15"/>
    <w:rsid w:val="00844F5C"/>
    <w:rsid w:val="00850C71"/>
    <w:rsid w:val="00851A84"/>
    <w:rsid w:val="00860255"/>
    <w:rsid w:val="008A1297"/>
    <w:rsid w:val="008C34AC"/>
    <w:rsid w:val="008D3E99"/>
    <w:rsid w:val="009128D9"/>
    <w:rsid w:val="009257A0"/>
    <w:rsid w:val="00954852"/>
    <w:rsid w:val="00980BFF"/>
    <w:rsid w:val="00A040E4"/>
    <w:rsid w:val="00A045DA"/>
    <w:rsid w:val="00A2237F"/>
    <w:rsid w:val="00A35258"/>
    <w:rsid w:val="00A53E5D"/>
    <w:rsid w:val="00A571B7"/>
    <w:rsid w:val="00A86E56"/>
    <w:rsid w:val="00AD721B"/>
    <w:rsid w:val="00B63FBE"/>
    <w:rsid w:val="00B936A0"/>
    <w:rsid w:val="00BA5C0A"/>
    <w:rsid w:val="00BA6CA3"/>
    <w:rsid w:val="00BB2043"/>
    <w:rsid w:val="00BB3055"/>
    <w:rsid w:val="00BB6AAA"/>
    <w:rsid w:val="00C10CE7"/>
    <w:rsid w:val="00C176D4"/>
    <w:rsid w:val="00C2562C"/>
    <w:rsid w:val="00CC1C47"/>
    <w:rsid w:val="00CC2993"/>
    <w:rsid w:val="00CE6243"/>
    <w:rsid w:val="00CE72CD"/>
    <w:rsid w:val="00D07432"/>
    <w:rsid w:val="00D21519"/>
    <w:rsid w:val="00D44C96"/>
    <w:rsid w:val="00D83AF3"/>
    <w:rsid w:val="00D91991"/>
    <w:rsid w:val="00D96A8E"/>
    <w:rsid w:val="00DB725B"/>
    <w:rsid w:val="00DE5627"/>
    <w:rsid w:val="00DF472C"/>
    <w:rsid w:val="00E01ABA"/>
    <w:rsid w:val="00E3270C"/>
    <w:rsid w:val="00E80900"/>
    <w:rsid w:val="00E93D7C"/>
    <w:rsid w:val="00EF0547"/>
    <w:rsid w:val="00F20096"/>
    <w:rsid w:val="00F5473C"/>
    <w:rsid w:val="00F6457C"/>
    <w:rsid w:val="00F80AE1"/>
    <w:rsid w:val="00F9353F"/>
    <w:rsid w:val="00FA4F5F"/>
    <w:rsid w:val="00FA5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2"/>
    <o:shapelayout v:ext="edit">
      <o:idmap v:ext="edit" data="1"/>
    </o:shapelayout>
  </w:shapeDefaults>
  <w:decimalSymbol w:val="."/>
  <w:listSeparator w:val=","/>
  <w14:docId w14:val="6D57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852"/>
  </w:style>
  <w:style w:type="paragraph" w:styleId="Heading1">
    <w:name w:val="heading 1"/>
    <w:basedOn w:val="Normal"/>
    <w:next w:val="Normal"/>
    <w:link w:val="Heading1Char"/>
    <w:uiPriority w:val="9"/>
    <w:qFormat/>
    <w:rsid w:val="0095485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5485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5485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5485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5485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5485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5485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5485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5485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85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5485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5485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5485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5485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5485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5485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5485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5485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5485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5485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5485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54852"/>
    <w:rPr>
      <w:rFonts w:asciiTheme="majorHAnsi" w:eastAsiaTheme="majorEastAsia" w:hAnsiTheme="majorHAnsi" w:cstheme="majorBidi"/>
      <w:i/>
      <w:iCs/>
      <w:spacing w:val="13"/>
      <w:sz w:val="24"/>
      <w:szCs w:val="24"/>
    </w:rPr>
  </w:style>
  <w:style w:type="character" w:styleId="Strong">
    <w:name w:val="Strong"/>
    <w:uiPriority w:val="22"/>
    <w:qFormat/>
    <w:rsid w:val="00954852"/>
    <w:rPr>
      <w:b/>
      <w:bCs/>
    </w:rPr>
  </w:style>
  <w:style w:type="character" w:styleId="Emphasis">
    <w:name w:val="Emphasis"/>
    <w:uiPriority w:val="20"/>
    <w:qFormat/>
    <w:rsid w:val="00954852"/>
    <w:rPr>
      <w:b/>
      <w:bCs/>
      <w:i/>
      <w:iCs/>
      <w:spacing w:val="10"/>
      <w:bdr w:val="none" w:sz="0" w:space="0" w:color="auto"/>
      <w:shd w:val="clear" w:color="auto" w:fill="auto"/>
    </w:rPr>
  </w:style>
  <w:style w:type="paragraph" w:styleId="NoSpacing">
    <w:name w:val="No Spacing"/>
    <w:basedOn w:val="Normal"/>
    <w:qFormat/>
    <w:rsid w:val="00954852"/>
    <w:pPr>
      <w:spacing w:after="0" w:line="240" w:lineRule="auto"/>
    </w:pPr>
  </w:style>
  <w:style w:type="paragraph" w:styleId="ListParagraph">
    <w:name w:val="List Paragraph"/>
    <w:basedOn w:val="Normal"/>
    <w:link w:val="ListParagraphChar"/>
    <w:qFormat/>
    <w:rsid w:val="00954852"/>
    <w:pPr>
      <w:ind w:left="720"/>
      <w:contextualSpacing/>
    </w:pPr>
  </w:style>
  <w:style w:type="paragraph" w:styleId="Quote">
    <w:name w:val="Quote"/>
    <w:basedOn w:val="Normal"/>
    <w:next w:val="Normal"/>
    <w:link w:val="QuoteChar"/>
    <w:uiPriority w:val="29"/>
    <w:qFormat/>
    <w:rsid w:val="00954852"/>
    <w:pPr>
      <w:spacing w:before="200" w:after="0"/>
      <w:ind w:left="360" w:right="360"/>
    </w:pPr>
    <w:rPr>
      <w:i/>
      <w:iCs/>
    </w:rPr>
  </w:style>
  <w:style w:type="character" w:customStyle="1" w:styleId="QuoteChar">
    <w:name w:val="Quote Char"/>
    <w:basedOn w:val="DefaultParagraphFont"/>
    <w:link w:val="Quote"/>
    <w:uiPriority w:val="29"/>
    <w:rsid w:val="00954852"/>
    <w:rPr>
      <w:i/>
      <w:iCs/>
    </w:rPr>
  </w:style>
  <w:style w:type="paragraph" w:styleId="IntenseQuote">
    <w:name w:val="Intense Quote"/>
    <w:basedOn w:val="Normal"/>
    <w:next w:val="Normal"/>
    <w:link w:val="IntenseQuoteChar"/>
    <w:uiPriority w:val="30"/>
    <w:qFormat/>
    <w:rsid w:val="0095485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54852"/>
    <w:rPr>
      <w:b/>
      <w:bCs/>
      <w:i/>
      <w:iCs/>
    </w:rPr>
  </w:style>
  <w:style w:type="character" w:styleId="SubtleEmphasis">
    <w:name w:val="Subtle Emphasis"/>
    <w:uiPriority w:val="19"/>
    <w:qFormat/>
    <w:rsid w:val="00954852"/>
    <w:rPr>
      <w:i/>
      <w:iCs/>
    </w:rPr>
  </w:style>
  <w:style w:type="character" w:styleId="IntenseEmphasis">
    <w:name w:val="Intense Emphasis"/>
    <w:uiPriority w:val="21"/>
    <w:qFormat/>
    <w:rsid w:val="00954852"/>
    <w:rPr>
      <w:b/>
      <w:bCs/>
    </w:rPr>
  </w:style>
  <w:style w:type="character" w:styleId="SubtleReference">
    <w:name w:val="Subtle Reference"/>
    <w:uiPriority w:val="31"/>
    <w:qFormat/>
    <w:rsid w:val="00954852"/>
    <w:rPr>
      <w:smallCaps/>
    </w:rPr>
  </w:style>
  <w:style w:type="character" w:styleId="IntenseReference">
    <w:name w:val="Intense Reference"/>
    <w:uiPriority w:val="32"/>
    <w:qFormat/>
    <w:rsid w:val="00954852"/>
    <w:rPr>
      <w:smallCaps/>
      <w:spacing w:val="5"/>
      <w:u w:val="single"/>
    </w:rPr>
  </w:style>
  <w:style w:type="character" w:styleId="BookTitle">
    <w:name w:val="Book Title"/>
    <w:uiPriority w:val="33"/>
    <w:qFormat/>
    <w:rsid w:val="00954852"/>
    <w:rPr>
      <w:i/>
      <w:iCs/>
      <w:smallCaps/>
      <w:spacing w:val="5"/>
    </w:rPr>
  </w:style>
  <w:style w:type="paragraph" w:styleId="TOCHeading">
    <w:name w:val="TOC Heading"/>
    <w:basedOn w:val="Heading1"/>
    <w:next w:val="Normal"/>
    <w:uiPriority w:val="39"/>
    <w:semiHidden/>
    <w:unhideWhenUsed/>
    <w:qFormat/>
    <w:rsid w:val="00954852"/>
    <w:pPr>
      <w:outlineLvl w:val="9"/>
    </w:pPr>
  </w:style>
  <w:style w:type="paragraph" w:styleId="PlainText">
    <w:name w:val="Plain Text"/>
    <w:basedOn w:val="Normal"/>
    <w:link w:val="PlainTextChar"/>
    <w:semiHidden/>
    <w:rsid w:val="00C2562C"/>
    <w:pPr>
      <w:spacing w:after="0" w:line="240" w:lineRule="auto"/>
    </w:pPr>
    <w:rPr>
      <w:rFonts w:ascii="Courier New" w:eastAsia="Times New Roman" w:hAnsi="Courier New" w:cs="Times New Roman"/>
      <w:sz w:val="20"/>
      <w:szCs w:val="20"/>
      <w:lang w:bidi="ar-SA"/>
    </w:rPr>
  </w:style>
  <w:style w:type="character" w:customStyle="1" w:styleId="PlainTextChar">
    <w:name w:val="Plain Text Char"/>
    <w:basedOn w:val="DefaultParagraphFont"/>
    <w:link w:val="PlainText"/>
    <w:semiHidden/>
    <w:rsid w:val="00C2562C"/>
    <w:rPr>
      <w:rFonts w:ascii="Courier New" w:eastAsia="Times New Roman" w:hAnsi="Courier New" w:cs="Times New Roman"/>
      <w:sz w:val="20"/>
      <w:szCs w:val="20"/>
      <w:lang w:bidi="ar-SA"/>
    </w:rPr>
  </w:style>
  <w:style w:type="character" w:customStyle="1" w:styleId="ListParagraphChar">
    <w:name w:val="List Paragraph Char"/>
    <w:link w:val="ListParagraph"/>
    <w:uiPriority w:val="99"/>
    <w:rsid w:val="00C2562C"/>
  </w:style>
  <w:style w:type="table" w:styleId="TableGrid">
    <w:name w:val="Table Grid"/>
    <w:basedOn w:val="TableNormal"/>
    <w:uiPriority w:val="59"/>
    <w:rsid w:val="001D26A0"/>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1D26A0"/>
    <w:pPr>
      <w:spacing w:after="180" w:line="288" w:lineRule="auto"/>
    </w:pPr>
    <w:rPr>
      <w:rFonts w:ascii="Gill Sans" w:eastAsia="ヒラギノ角ゴ Pro W3" w:hAnsi="Gill Sans" w:cs="Times New Roman"/>
      <w:color w:val="000000"/>
      <w:sz w:val="18"/>
      <w:szCs w:val="20"/>
      <w:lang w:bidi="ar-SA"/>
    </w:rPr>
  </w:style>
  <w:style w:type="paragraph" w:styleId="BodyText2">
    <w:name w:val="Body Text 2"/>
    <w:basedOn w:val="Normal"/>
    <w:link w:val="BodyText2Char"/>
    <w:rsid w:val="005567AC"/>
    <w:pPr>
      <w:spacing w:after="120" w:line="480" w:lineRule="auto"/>
    </w:pPr>
    <w:rPr>
      <w:rFonts w:ascii="Times New Roman" w:eastAsia="Times New Roman" w:hAnsi="Times New Roman" w:cs="Times New Roman"/>
      <w:sz w:val="24"/>
      <w:szCs w:val="24"/>
      <w:lang w:bidi="ar-SA"/>
    </w:rPr>
  </w:style>
  <w:style w:type="character" w:customStyle="1" w:styleId="BodyText2Char">
    <w:name w:val="Body Text 2 Char"/>
    <w:basedOn w:val="DefaultParagraphFont"/>
    <w:link w:val="BodyText2"/>
    <w:rsid w:val="005567AC"/>
    <w:rPr>
      <w:rFonts w:ascii="Times New Roman" w:eastAsia="Times New Roman" w:hAnsi="Times New Roman" w:cs="Times New Roman"/>
      <w:sz w:val="24"/>
      <w:szCs w:val="24"/>
      <w:lang w:bidi="ar-SA"/>
    </w:rPr>
  </w:style>
  <w:style w:type="paragraph" w:customStyle="1" w:styleId="levnl13">
    <w:name w:val="_levnl13"/>
    <w:basedOn w:val="Normal"/>
    <w:rsid w:val="005567A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cs="Times New Roman"/>
      <w:sz w:val="24"/>
      <w:szCs w:val="20"/>
      <w:lang w:bidi="ar-SA"/>
    </w:rPr>
  </w:style>
  <w:style w:type="character" w:customStyle="1" w:styleId="apple-converted-space">
    <w:name w:val="apple-converted-space"/>
    <w:basedOn w:val="DefaultParagraphFont"/>
    <w:rsid w:val="00124413"/>
  </w:style>
  <w:style w:type="paragraph" w:customStyle="1" w:styleId="ColorfulList-Accent11">
    <w:name w:val="Colorful List - Accent 11"/>
    <w:basedOn w:val="Normal"/>
    <w:uiPriority w:val="34"/>
    <w:qFormat/>
    <w:rsid w:val="00124413"/>
    <w:pPr>
      <w:spacing w:after="0" w:line="240" w:lineRule="auto"/>
      <w:ind w:left="720"/>
      <w:contextualSpacing/>
    </w:pPr>
    <w:rPr>
      <w:rFonts w:ascii="Times New Roman" w:eastAsia="Times New Roman" w:hAnsi="Times New Roman" w:cs="Times New Roman"/>
      <w:sz w:val="24"/>
      <w:szCs w:val="24"/>
      <w:lang w:bidi="ar-SA"/>
    </w:rPr>
  </w:style>
  <w:style w:type="paragraph" w:customStyle="1" w:styleId="aline-bullets0-5pts">
    <w:name w:val="a line-bullets (0-5 pts)"/>
    <w:basedOn w:val="Normal"/>
    <w:rsid w:val="00124413"/>
    <w:pPr>
      <w:keepLines/>
      <w:widowControl w:val="0"/>
      <w:numPr>
        <w:numId w:val="16"/>
      </w:numPr>
      <w:spacing w:after="0" w:line="240" w:lineRule="auto"/>
      <w:jc w:val="both"/>
    </w:pPr>
    <w:rPr>
      <w:rFonts w:ascii="Times New Roman" w:eastAsia="Times New Roman" w:hAnsi="Times New Roman" w:cs="Times New Roman"/>
      <w:sz w:val="20"/>
      <w:szCs w:val="24"/>
      <w:lang w:bidi="ar-SA"/>
    </w:rPr>
  </w:style>
  <w:style w:type="paragraph" w:customStyle="1" w:styleId="MediumGrid1-Accent21">
    <w:name w:val="Medium Grid 1 - Accent 21"/>
    <w:basedOn w:val="Normal"/>
    <w:uiPriority w:val="34"/>
    <w:qFormat/>
    <w:rsid w:val="00124413"/>
    <w:pPr>
      <w:spacing w:after="0" w:line="240" w:lineRule="auto"/>
      <w:ind w:left="720"/>
      <w:contextualSpacing/>
    </w:pPr>
    <w:rPr>
      <w:rFonts w:ascii="Calibri" w:eastAsia="Calibri" w:hAnsi="Calibri" w:cs="Times New Roman"/>
      <w:lang w:bidi="ar-SA"/>
    </w:rPr>
  </w:style>
  <w:style w:type="paragraph" w:styleId="BodyText">
    <w:name w:val="Body Text"/>
    <w:basedOn w:val="Normal"/>
    <w:link w:val="BodyTextChar"/>
    <w:uiPriority w:val="99"/>
    <w:unhideWhenUsed/>
    <w:rsid w:val="00860255"/>
    <w:pPr>
      <w:spacing w:after="120"/>
    </w:pPr>
  </w:style>
  <w:style w:type="character" w:customStyle="1" w:styleId="BodyTextChar">
    <w:name w:val="Body Text Char"/>
    <w:basedOn w:val="DefaultParagraphFont"/>
    <w:link w:val="BodyText"/>
    <w:uiPriority w:val="99"/>
    <w:rsid w:val="00860255"/>
  </w:style>
  <w:style w:type="paragraph" w:customStyle="1" w:styleId="ListContents">
    <w:name w:val="List Contents"/>
    <w:basedOn w:val="Normal"/>
    <w:uiPriority w:val="99"/>
    <w:rsid w:val="00860255"/>
    <w:pPr>
      <w:widowControl w:val="0"/>
      <w:suppressAutoHyphens/>
      <w:autoSpaceDN w:val="0"/>
      <w:spacing w:after="0" w:line="240" w:lineRule="auto"/>
      <w:ind w:left="567"/>
      <w:textAlignment w:val="baseline"/>
    </w:pPr>
    <w:rPr>
      <w:rFonts w:ascii="Times New Roman" w:eastAsia="Arial Unicode MS" w:hAnsi="Times New Roman" w:cs="Tahoma"/>
      <w:kern w:val="3"/>
      <w:sz w:val="24"/>
      <w:szCs w:val="24"/>
      <w:lang w:bidi="ar-SA"/>
    </w:rPr>
  </w:style>
  <w:style w:type="character" w:styleId="Hyperlink">
    <w:name w:val="Hyperlink"/>
    <w:basedOn w:val="DefaultParagraphFont"/>
    <w:uiPriority w:val="99"/>
    <w:unhideWhenUsed/>
    <w:rsid w:val="00BB2043"/>
    <w:rPr>
      <w:color w:val="0000FF" w:themeColor="hyperlink"/>
      <w:u w:val="single"/>
    </w:rPr>
  </w:style>
  <w:style w:type="paragraph" w:customStyle="1" w:styleId="normal0">
    <w:name w:val="normal"/>
    <w:rsid w:val="009128D9"/>
    <w:pPr>
      <w:spacing w:after="0" w:line="240" w:lineRule="auto"/>
    </w:pPr>
    <w:rPr>
      <w:rFonts w:ascii="Times New Roman" w:eastAsia="Times New Roman" w:hAnsi="Times New Roman" w:cs="Times New Roman"/>
      <w:color w:val="000000"/>
      <w:sz w:val="24"/>
      <w:szCs w:val="20"/>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852"/>
  </w:style>
  <w:style w:type="paragraph" w:styleId="Heading1">
    <w:name w:val="heading 1"/>
    <w:basedOn w:val="Normal"/>
    <w:next w:val="Normal"/>
    <w:link w:val="Heading1Char"/>
    <w:uiPriority w:val="9"/>
    <w:qFormat/>
    <w:rsid w:val="0095485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5485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5485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5485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5485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5485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5485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5485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5485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85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5485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5485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5485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5485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5485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5485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5485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5485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5485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5485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5485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54852"/>
    <w:rPr>
      <w:rFonts w:asciiTheme="majorHAnsi" w:eastAsiaTheme="majorEastAsia" w:hAnsiTheme="majorHAnsi" w:cstheme="majorBidi"/>
      <w:i/>
      <w:iCs/>
      <w:spacing w:val="13"/>
      <w:sz w:val="24"/>
      <w:szCs w:val="24"/>
    </w:rPr>
  </w:style>
  <w:style w:type="character" w:styleId="Strong">
    <w:name w:val="Strong"/>
    <w:uiPriority w:val="22"/>
    <w:qFormat/>
    <w:rsid w:val="00954852"/>
    <w:rPr>
      <w:b/>
      <w:bCs/>
    </w:rPr>
  </w:style>
  <w:style w:type="character" w:styleId="Emphasis">
    <w:name w:val="Emphasis"/>
    <w:uiPriority w:val="20"/>
    <w:qFormat/>
    <w:rsid w:val="00954852"/>
    <w:rPr>
      <w:b/>
      <w:bCs/>
      <w:i/>
      <w:iCs/>
      <w:spacing w:val="10"/>
      <w:bdr w:val="none" w:sz="0" w:space="0" w:color="auto"/>
      <w:shd w:val="clear" w:color="auto" w:fill="auto"/>
    </w:rPr>
  </w:style>
  <w:style w:type="paragraph" w:styleId="NoSpacing">
    <w:name w:val="No Spacing"/>
    <w:basedOn w:val="Normal"/>
    <w:qFormat/>
    <w:rsid w:val="00954852"/>
    <w:pPr>
      <w:spacing w:after="0" w:line="240" w:lineRule="auto"/>
    </w:pPr>
  </w:style>
  <w:style w:type="paragraph" w:styleId="ListParagraph">
    <w:name w:val="List Paragraph"/>
    <w:basedOn w:val="Normal"/>
    <w:link w:val="ListParagraphChar"/>
    <w:qFormat/>
    <w:rsid w:val="00954852"/>
    <w:pPr>
      <w:ind w:left="720"/>
      <w:contextualSpacing/>
    </w:pPr>
  </w:style>
  <w:style w:type="paragraph" w:styleId="Quote">
    <w:name w:val="Quote"/>
    <w:basedOn w:val="Normal"/>
    <w:next w:val="Normal"/>
    <w:link w:val="QuoteChar"/>
    <w:uiPriority w:val="29"/>
    <w:qFormat/>
    <w:rsid w:val="00954852"/>
    <w:pPr>
      <w:spacing w:before="200" w:after="0"/>
      <w:ind w:left="360" w:right="360"/>
    </w:pPr>
    <w:rPr>
      <w:i/>
      <w:iCs/>
    </w:rPr>
  </w:style>
  <w:style w:type="character" w:customStyle="1" w:styleId="QuoteChar">
    <w:name w:val="Quote Char"/>
    <w:basedOn w:val="DefaultParagraphFont"/>
    <w:link w:val="Quote"/>
    <w:uiPriority w:val="29"/>
    <w:rsid w:val="00954852"/>
    <w:rPr>
      <w:i/>
      <w:iCs/>
    </w:rPr>
  </w:style>
  <w:style w:type="paragraph" w:styleId="IntenseQuote">
    <w:name w:val="Intense Quote"/>
    <w:basedOn w:val="Normal"/>
    <w:next w:val="Normal"/>
    <w:link w:val="IntenseQuoteChar"/>
    <w:uiPriority w:val="30"/>
    <w:qFormat/>
    <w:rsid w:val="0095485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54852"/>
    <w:rPr>
      <w:b/>
      <w:bCs/>
      <w:i/>
      <w:iCs/>
    </w:rPr>
  </w:style>
  <w:style w:type="character" w:styleId="SubtleEmphasis">
    <w:name w:val="Subtle Emphasis"/>
    <w:uiPriority w:val="19"/>
    <w:qFormat/>
    <w:rsid w:val="00954852"/>
    <w:rPr>
      <w:i/>
      <w:iCs/>
    </w:rPr>
  </w:style>
  <w:style w:type="character" w:styleId="IntenseEmphasis">
    <w:name w:val="Intense Emphasis"/>
    <w:uiPriority w:val="21"/>
    <w:qFormat/>
    <w:rsid w:val="00954852"/>
    <w:rPr>
      <w:b/>
      <w:bCs/>
    </w:rPr>
  </w:style>
  <w:style w:type="character" w:styleId="SubtleReference">
    <w:name w:val="Subtle Reference"/>
    <w:uiPriority w:val="31"/>
    <w:qFormat/>
    <w:rsid w:val="00954852"/>
    <w:rPr>
      <w:smallCaps/>
    </w:rPr>
  </w:style>
  <w:style w:type="character" w:styleId="IntenseReference">
    <w:name w:val="Intense Reference"/>
    <w:uiPriority w:val="32"/>
    <w:qFormat/>
    <w:rsid w:val="00954852"/>
    <w:rPr>
      <w:smallCaps/>
      <w:spacing w:val="5"/>
      <w:u w:val="single"/>
    </w:rPr>
  </w:style>
  <w:style w:type="character" w:styleId="BookTitle">
    <w:name w:val="Book Title"/>
    <w:uiPriority w:val="33"/>
    <w:qFormat/>
    <w:rsid w:val="00954852"/>
    <w:rPr>
      <w:i/>
      <w:iCs/>
      <w:smallCaps/>
      <w:spacing w:val="5"/>
    </w:rPr>
  </w:style>
  <w:style w:type="paragraph" w:styleId="TOCHeading">
    <w:name w:val="TOC Heading"/>
    <w:basedOn w:val="Heading1"/>
    <w:next w:val="Normal"/>
    <w:uiPriority w:val="39"/>
    <w:semiHidden/>
    <w:unhideWhenUsed/>
    <w:qFormat/>
    <w:rsid w:val="00954852"/>
    <w:pPr>
      <w:outlineLvl w:val="9"/>
    </w:pPr>
  </w:style>
  <w:style w:type="paragraph" w:styleId="PlainText">
    <w:name w:val="Plain Text"/>
    <w:basedOn w:val="Normal"/>
    <w:link w:val="PlainTextChar"/>
    <w:semiHidden/>
    <w:rsid w:val="00C2562C"/>
    <w:pPr>
      <w:spacing w:after="0" w:line="240" w:lineRule="auto"/>
    </w:pPr>
    <w:rPr>
      <w:rFonts w:ascii="Courier New" w:eastAsia="Times New Roman" w:hAnsi="Courier New" w:cs="Times New Roman"/>
      <w:sz w:val="20"/>
      <w:szCs w:val="20"/>
      <w:lang w:bidi="ar-SA"/>
    </w:rPr>
  </w:style>
  <w:style w:type="character" w:customStyle="1" w:styleId="PlainTextChar">
    <w:name w:val="Plain Text Char"/>
    <w:basedOn w:val="DefaultParagraphFont"/>
    <w:link w:val="PlainText"/>
    <w:semiHidden/>
    <w:rsid w:val="00C2562C"/>
    <w:rPr>
      <w:rFonts w:ascii="Courier New" w:eastAsia="Times New Roman" w:hAnsi="Courier New" w:cs="Times New Roman"/>
      <w:sz w:val="20"/>
      <w:szCs w:val="20"/>
      <w:lang w:bidi="ar-SA"/>
    </w:rPr>
  </w:style>
  <w:style w:type="character" w:customStyle="1" w:styleId="ListParagraphChar">
    <w:name w:val="List Paragraph Char"/>
    <w:link w:val="ListParagraph"/>
    <w:uiPriority w:val="99"/>
    <w:rsid w:val="00C2562C"/>
  </w:style>
  <w:style w:type="table" w:styleId="TableGrid">
    <w:name w:val="Table Grid"/>
    <w:basedOn w:val="TableNormal"/>
    <w:uiPriority w:val="59"/>
    <w:rsid w:val="001D26A0"/>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1D26A0"/>
    <w:pPr>
      <w:spacing w:after="180" w:line="288" w:lineRule="auto"/>
    </w:pPr>
    <w:rPr>
      <w:rFonts w:ascii="Gill Sans" w:eastAsia="ヒラギノ角ゴ Pro W3" w:hAnsi="Gill Sans" w:cs="Times New Roman"/>
      <w:color w:val="000000"/>
      <w:sz w:val="18"/>
      <w:szCs w:val="20"/>
      <w:lang w:bidi="ar-SA"/>
    </w:rPr>
  </w:style>
  <w:style w:type="paragraph" w:styleId="BodyText2">
    <w:name w:val="Body Text 2"/>
    <w:basedOn w:val="Normal"/>
    <w:link w:val="BodyText2Char"/>
    <w:rsid w:val="005567AC"/>
    <w:pPr>
      <w:spacing w:after="120" w:line="480" w:lineRule="auto"/>
    </w:pPr>
    <w:rPr>
      <w:rFonts w:ascii="Times New Roman" w:eastAsia="Times New Roman" w:hAnsi="Times New Roman" w:cs="Times New Roman"/>
      <w:sz w:val="24"/>
      <w:szCs w:val="24"/>
      <w:lang w:bidi="ar-SA"/>
    </w:rPr>
  </w:style>
  <w:style w:type="character" w:customStyle="1" w:styleId="BodyText2Char">
    <w:name w:val="Body Text 2 Char"/>
    <w:basedOn w:val="DefaultParagraphFont"/>
    <w:link w:val="BodyText2"/>
    <w:rsid w:val="005567AC"/>
    <w:rPr>
      <w:rFonts w:ascii="Times New Roman" w:eastAsia="Times New Roman" w:hAnsi="Times New Roman" w:cs="Times New Roman"/>
      <w:sz w:val="24"/>
      <w:szCs w:val="24"/>
      <w:lang w:bidi="ar-SA"/>
    </w:rPr>
  </w:style>
  <w:style w:type="paragraph" w:customStyle="1" w:styleId="levnl13">
    <w:name w:val="_levnl13"/>
    <w:basedOn w:val="Normal"/>
    <w:rsid w:val="005567A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cs="Times New Roman"/>
      <w:sz w:val="24"/>
      <w:szCs w:val="20"/>
      <w:lang w:bidi="ar-SA"/>
    </w:rPr>
  </w:style>
  <w:style w:type="character" w:customStyle="1" w:styleId="apple-converted-space">
    <w:name w:val="apple-converted-space"/>
    <w:basedOn w:val="DefaultParagraphFont"/>
    <w:rsid w:val="00124413"/>
  </w:style>
  <w:style w:type="paragraph" w:customStyle="1" w:styleId="ColorfulList-Accent11">
    <w:name w:val="Colorful List - Accent 11"/>
    <w:basedOn w:val="Normal"/>
    <w:uiPriority w:val="34"/>
    <w:qFormat/>
    <w:rsid w:val="00124413"/>
    <w:pPr>
      <w:spacing w:after="0" w:line="240" w:lineRule="auto"/>
      <w:ind w:left="720"/>
      <w:contextualSpacing/>
    </w:pPr>
    <w:rPr>
      <w:rFonts w:ascii="Times New Roman" w:eastAsia="Times New Roman" w:hAnsi="Times New Roman" w:cs="Times New Roman"/>
      <w:sz w:val="24"/>
      <w:szCs w:val="24"/>
      <w:lang w:bidi="ar-SA"/>
    </w:rPr>
  </w:style>
  <w:style w:type="paragraph" w:customStyle="1" w:styleId="aline-bullets0-5pts">
    <w:name w:val="a line-bullets (0-5 pts)"/>
    <w:basedOn w:val="Normal"/>
    <w:rsid w:val="00124413"/>
    <w:pPr>
      <w:keepLines/>
      <w:widowControl w:val="0"/>
      <w:numPr>
        <w:numId w:val="16"/>
      </w:numPr>
      <w:spacing w:after="0" w:line="240" w:lineRule="auto"/>
      <w:jc w:val="both"/>
    </w:pPr>
    <w:rPr>
      <w:rFonts w:ascii="Times New Roman" w:eastAsia="Times New Roman" w:hAnsi="Times New Roman" w:cs="Times New Roman"/>
      <w:sz w:val="20"/>
      <w:szCs w:val="24"/>
      <w:lang w:bidi="ar-SA"/>
    </w:rPr>
  </w:style>
  <w:style w:type="paragraph" w:customStyle="1" w:styleId="MediumGrid1-Accent21">
    <w:name w:val="Medium Grid 1 - Accent 21"/>
    <w:basedOn w:val="Normal"/>
    <w:uiPriority w:val="34"/>
    <w:qFormat/>
    <w:rsid w:val="00124413"/>
    <w:pPr>
      <w:spacing w:after="0" w:line="240" w:lineRule="auto"/>
      <w:ind w:left="720"/>
      <w:contextualSpacing/>
    </w:pPr>
    <w:rPr>
      <w:rFonts w:ascii="Calibri" w:eastAsia="Calibri" w:hAnsi="Calibri" w:cs="Times New Roman"/>
      <w:lang w:bidi="ar-SA"/>
    </w:rPr>
  </w:style>
  <w:style w:type="paragraph" w:styleId="BodyText">
    <w:name w:val="Body Text"/>
    <w:basedOn w:val="Normal"/>
    <w:link w:val="BodyTextChar"/>
    <w:uiPriority w:val="99"/>
    <w:unhideWhenUsed/>
    <w:rsid w:val="00860255"/>
    <w:pPr>
      <w:spacing w:after="120"/>
    </w:pPr>
  </w:style>
  <w:style w:type="character" w:customStyle="1" w:styleId="BodyTextChar">
    <w:name w:val="Body Text Char"/>
    <w:basedOn w:val="DefaultParagraphFont"/>
    <w:link w:val="BodyText"/>
    <w:uiPriority w:val="99"/>
    <w:rsid w:val="00860255"/>
  </w:style>
  <w:style w:type="paragraph" w:customStyle="1" w:styleId="ListContents">
    <w:name w:val="List Contents"/>
    <w:basedOn w:val="Normal"/>
    <w:uiPriority w:val="99"/>
    <w:rsid w:val="00860255"/>
    <w:pPr>
      <w:widowControl w:val="0"/>
      <w:suppressAutoHyphens/>
      <w:autoSpaceDN w:val="0"/>
      <w:spacing w:after="0" w:line="240" w:lineRule="auto"/>
      <w:ind w:left="567"/>
      <w:textAlignment w:val="baseline"/>
    </w:pPr>
    <w:rPr>
      <w:rFonts w:ascii="Times New Roman" w:eastAsia="Arial Unicode MS" w:hAnsi="Times New Roman" w:cs="Tahoma"/>
      <w:kern w:val="3"/>
      <w:sz w:val="24"/>
      <w:szCs w:val="24"/>
      <w:lang w:bidi="ar-SA"/>
    </w:rPr>
  </w:style>
  <w:style w:type="character" w:styleId="Hyperlink">
    <w:name w:val="Hyperlink"/>
    <w:basedOn w:val="DefaultParagraphFont"/>
    <w:uiPriority w:val="99"/>
    <w:unhideWhenUsed/>
    <w:rsid w:val="00BB2043"/>
    <w:rPr>
      <w:color w:val="0000FF" w:themeColor="hyperlink"/>
      <w:u w:val="single"/>
    </w:rPr>
  </w:style>
  <w:style w:type="paragraph" w:customStyle="1" w:styleId="normal0">
    <w:name w:val="normal"/>
    <w:rsid w:val="009128D9"/>
    <w:pPr>
      <w:spacing w:after="0" w:line="240" w:lineRule="auto"/>
    </w:pPr>
    <w:rPr>
      <w:rFonts w:ascii="Times New Roman" w:eastAsia="Times New Roman" w:hAnsi="Times New Roman" w:cs="Times New Roman"/>
      <w:color w:val="000000"/>
      <w:sz w:val="24"/>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57083">
      <w:bodyDiv w:val="1"/>
      <w:marLeft w:val="0"/>
      <w:marRight w:val="0"/>
      <w:marTop w:val="0"/>
      <w:marBottom w:val="0"/>
      <w:divBdr>
        <w:top w:val="none" w:sz="0" w:space="0" w:color="auto"/>
        <w:left w:val="none" w:sz="0" w:space="0" w:color="auto"/>
        <w:bottom w:val="none" w:sz="0" w:space="0" w:color="auto"/>
        <w:right w:val="none" w:sz="0" w:space="0" w:color="auto"/>
      </w:divBdr>
    </w:div>
    <w:div w:id="987051925">
      <w:bodyDiv w:val="1"/>
      <w:marLeft w:val="0"/>
      <w:marRight w:val="0"/>
      <w:marTop w:val="0"/>
      <w:marBottom w:val="0"/>
      <w:divBdr>
        <w:top w:val="none" w:sz="0" w:space="0" w:color="auto"/>
        <w:left w:val="none" w:sz="0" w:space="0" w:color="auto"/>
        <w:bottom w:val="none" w:sz="0" w:space="0" w:color="auto"/>
        <w:right w:val="none" w:sz="0" w:space="0" w:color="auto"/>
      </w:divBdr>
    </w:div>
    <w:div w:id="180396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1CBBD-BB3B-D343-A991-F1F8023A3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2122</Words>
  <Characters>12101</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harish.kumar</dc:creator>
  <cp:keywords/>
  <dc:description/>
  <cp:lastModifiedBy>harish.kumar</cp:lastModifiedBy>
  <cp:revision>31</cp:revision>
  <dcterms:created xsi:type="dcterms:W3CDTF">2017-10-09T16:01:00Z</dcterms:created>
  <dcterms:modified xsi:type="dcterms:W3CDTF">2018-05-31T18:25:00Z</dcterms:modified>
</cp:coreProperties>
</file>